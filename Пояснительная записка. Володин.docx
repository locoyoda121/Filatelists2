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1C" w:rsidRDefault="0015311C" w:rsidP="001C0A8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іністерство освіти і науки України</w:t>
      </w: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        Програмної інженерії</w:t>
      </w: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Default="00922071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:rsidR="0015311C" w:rsidRDefault="0015311C" w:rsidP="00FC5853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“</w:t>
      </w:r>
      <w:r>
        <w:t xml:space="preserve"> </w:t>
      </w:r>
      <w:r>
        <w:rPr>
          <w:sz w:val="28"/>
          <w:szCs w:val="28"/>
          <w:lang w:val="uk-UA"/>
        </w:rPr>
        <w:t>Об</w:t>
      </w:r>
      <w:r w:rsidRPr="00B605C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єктно-орієнтоване програмування”</w:t>
      </w:r>
    </w:p>
    <w:p w:rsidR="0015311C" w:rsidRDefault="00143E02" w:rsidP="00FC5853">
      <w:pPr>
        <w:spacing w:after="0" w:line="360" w:lineRule="auto"/>
        <w:ind w:left="-540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ДОВІДНИК ФІЛАТЕЛІСТА</w:t>
      </w: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Pr="004D6037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922071" w:rsidRPr="007911C1" w:rsidRDefault="00922071" w:rsidP="00FC5853">
      <w:pPr>
        <w:spacing w:after="0" w:line="360" w:lineRule="auto"/>
        <w:rPr>
          <w:sz w:val="28"/>
          <w:szCs w:val="28"/>
        </w:rPr>
      </w:pPr>
    </w:p>
    <w:p w:rsidR="0015311C" w:rsidRPr="004D6037" w:rsidRDefault="0015311C" w:rsidP="00FC5853">
      <w:pPr>
        <w:spacing w:after="0" w:line="360" w:lineRule="auto"/>
        <w:rPr>
          <w:sz w:val="28"/>
          <w:szCs w:val="28"/>
          <w:lang w:val="uk-UA"/>
        </w:rPr>
      </w:pPr>
    </w:p>
    <w:p w:rsidR="0015311C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</w:pPr>
    </w:p>
    <w:p w:rsidR="0015311C" w:rsidRDefault="0015311C" w:rsidP="00FC5853">
      <w:pPr>
        <w:tabs>
          <w:tab w:val="left" w:pos="5954"/>
        </w:tabs>
        <w:spacing w:after="0" w:line="360" w:lineRule="auto"/>
        <w:ind w:left="-540"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Керівник                                      </w:t>
      </w:r>
      <w:r w:rsidR="004D6037">
        <w:rPr>
          <w:sz w:val="28"/>
          <w:szCs w:val="28"/>
          <w:lang w:val="uk-UA"/>
        </w:rPr>
        <w:t xml:space="preserve">                      </w:t>
      </w:r>
      <w:r w:rsidR="006C74BD">
        <w:rPr>
          <w:sz w:val="28"/>
          <w:szCs w:val="28"/>
          <w:lang w:val="uk-UA"/>
        </w:rPr>
        <w:t xml:space="preserve">                                    </w:t>
      </w:r>
      <w:r w:rsidR="004D6037">
        <w:rPr>
          <w:sz w:val="28"/>
          <w:szCs w:val="28"/>
          <w:lang w:val="uk-UA"/>
        </w:rPr>
        <w:t>Ляпота В. М.</w:t>
      </w:r>
    </w:p>
    <w:p w:rsidR="0015311C" w:rsidRDefault="0015311C" w:rsidP="00FC5853">
      <w:pPr>
        <w:tabs>
          <w:tab w:val="left" w:pos="0"/>
          <w:tab w:val="left" w:pos="6480"/>
        </w:tabs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 гр. ПІ-</w:t>
      </w:r>
      <w:r w:rsidR="00143E02" w:rsidRPr="004D6037">
        <w:rPr>
          <w:sz w:val="28"/>
          <w:szCs w:val="28"/>
          <w:lang w:val="uk-UA"/>
        </w:rPr>
        <w:t>15</w:t>
      </w:r>
      <w:r>
        <w:rPr>
          <w:sz w:val="28"/>
          <w:szCs w:val="28"/>
          <w:lang w:val="uk-UA"/>
        </w:rPr>
        <w:t>-</w:t>
      </w:r>
      <w:r w:rsidR="00143E02" w:rsidRPr="004D6037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                                                                      </w:t>
      </w:r>
      <w:r w:rsidRPr="004D6037">
        <w:rPr>
          <w:sz w:val="28"/>
          <w:szCs w:val="28"/>
          <w:lang w:val="uk-UA"/>
        </w:rPr>
        <w:t xml:space="preserve">    </w:t>
      </w:r>
      <w:r w:rsidR="00143E02">
        <w:rPr>
          <w:sz w:val="28"/>
          <w:szCs w:val="28"/>
          <w:lang w:val="uk-UA"/>
        </w:rPr>
        <w:t xml:space="preserve"> Володін</w:t>
      </w:r>
      <w:r>
        <w:rPr>
          <w:sz w:val="28"/>
          <w:szCs w:val="28"/>
          <w:lang w:val="uk-UA"/>
        </w:rPr>
        <w:t xml:space="preserve"> </w:t>
      </w:r>
      <w:r w:rsidR="00143E02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.</w:t>
      </w:r>
      <w:r w:rsidR="00143E02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>.</w:t>
      </w:r>
    </w:p>
    <w:p w:rsidR="0015311C" w:rsidRDefault="0015311C" w:rsidP="00FC5853">
      <w:pPr>
        <w:pStyle w:val="aa"/>
        <w:tabs>
          <w:tab w:val="left" w:pos="5670"/>
        </w:tabs>
        <w:rPr>
          <w:szCs w:val="28"/>
          <w:lang w:val="uk-UA"/>
        </w:rPr>
      </w:pPr>
    </w:p>
    <w:p w:rsidR="0015311C" w:rsidRDefault="0015311C" w:rsidP="00FC5853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Комісія:</w:t>
      </w:r>
    </w:p>
    <w:p w:rsidR="00CF40C8" w:rsidRDefault="0015311C" w:rsidP="00CF40C8">
      <w:pPr>
        <w:tabs>
          <w:tab w:val="left" w:pos="6480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Зав. каф. ПІ, </w:t>
      </w:r>
      <w:r>
        <w:rPr>
          <w:sz w:val="28"/>
          <w:szCs w:val="28"/>
          <w:lang w:val="uk-UA"/>
        </w:rPr>
        <w:tab/>
      </w:r>
      <w:r w:rsidR="00CF40C8">
        <w:rPr>
          <w:sz w:val="28"/>
          <w:szCs w:val="28"/>
          <w:lang w:val="uk-UA"/>
        </w:rPr>
        <w:t xml:space="preserve">                       Дудар З.В.</w:t>
      </w:r>
    </w:p>
    <w:p w:rsidR="0015311C" w:rsidRPr="00106D20" w:rsidRDefault="0015311C" w:rsidP="00CF40C8">
      <w:pPr>
        <w:tabs>
          <w:tab w:val="left" w:pos="6480"/>
        </w:tabs>
        <w:spacing w:after="0" w:line="360" w:lineRule="auto"/>
        <w:ind w:left="-539" w:firstLine="53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к. т. н, проф., </w:t>
      </w:r>
    </w:p>
    <w:p w:rsidR="0015311C" w:rsidRDefault="0015311C" w:rsidP="00FC5853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5311C" w:rsidRDefault="0015311C" w:rsidP="00FC5853">
      <w:pPr>
        <w:tabs>
          <w:tab w:val="left" w:pos="5954"/>
        </w:tabs>
        <w:spacing w:after="0"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15311C" w:rsidRPr="006639D0" w:rsidRDefault="0015311C" w:rsidP="00FC5853">
      <w:pPr>
        <w:spacing w:after="0" w:line="360" w:lineRule="auto"/>
        <w:jc w:val="center"/>
        <w:rPr>
          <w:sz w:val="28"/>
          <w:szCs w:val="28"/>
          <w:lang w:val="uk-UA"/>
        </w:rPr>
        <w:sectPr w:rsidR="0015311C" w:rsidRPr="006639D0" w:rsidSect="00D62CB2">
          <w:footerReference w:type="default" r:id="rId8"/>
          <w:footnotePr>
            <w:pos w:val="beneathText"/>
          </w:footnotePr>
          <w:pgSz w:w="11905" w:h="16837"/>
          <w:pgMar w:top="1134" w:right="754" w:bottom="1134" w:left="1701" w:header="720" w:footer="720" w:gutter="0"/>
          <w:pgNumType w:start="1"/>
          <w:cols w:space="720"/>
          <w:titlePg/>
          <w:docGrid w:linePitch="360"/>
        </w:sectPr>
      </w:pPr>
      <w:r>
        <w:rPr>
          <w:sz w:val="28"/>
          <w:szCs w:val="28"/>
          <w:lang w:val="uk-UA"/>
        </w:rPr>
        <w:t>Харків 201</w:t>
      </w:r>
      <w:r w:rsidR="006639D0">
        <w:rPr>
          <w:sz w:val="28"/>
          <w:szCs w:val="28"/>
          <w:lang w:val="uk-UA"/>
        </w:rPr>
        <w:t>6</w:t>
      </w:r>
    </w:p>
    <w:p w:rsidR="00D66DC6" w:rsidRDefault="00D66DC6" w:rsidP="00FC5853">
      <w:pPr>
        <w:spacing w:after="0"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 xml:space="preserve">ХАРКІВСЬКИЙ НАЦІОНАЛЬНИЙ УНІВЕРСИТЕТ РАДІОЕЛЕКТРОНІКИ </w:t>
      </w:r>
    </w:p>
    <w:p w:rsidR="00D66DC6" w:rsidRDefault="00D66DC6" w:rsidP="00FC5853">
      <w:pPr>
        <w:spacing w:after="0" w:line="360" w:lineRule="auto"/>
        <w:jc w:val="center"/>
        <w:rPr>
          <w:sz w:val="32"/>
          <w:lang w:val="uk-UA"/>
        </w:rPr>
      </w:pP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Кафедра: </w:t>
      </w:r>
      <w:r w:rsidRPr="00907CE8">
        <w:rPr>
          <w:b/>
          <w:i/>
          <w:sz w:val="28"/>
          <w:szCs w:val="28"/>
          <w:lang w:val="uk-UA"/>
        </w:rPr>
        <w:t>Програмної інженерії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Дисципліна: </w:t>
      </w:r>
      <w:r w:rsidRPr="006C74BD">
        <w:rPr>
          <w:b/>
          <w:i/>
          <w:sz w:val="28"/>
          <w:szCs w:val="28"/>
          <w:lang w:val="uk-UA"/>
        </w:rPr>
        <w:t>Обєктно-орієнтоване програмування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Спеціальність: </w:t>
      </w:r>
      <w:r>
        <w:rPr>
          <w:b/>
          <w:i/>
          <w:lang w:val="uk-UA"/>
        </w:rPr>
        <w:t xml:space="preserve">Програмна інженерія </w:t>
      </w:r>
    </w:p>
    <w:p w:rsidR="00D66DC6" w:rsidRDefault="00D66DC6" w:rsidP="00FC5853">
      <w:pPr>
        <w:pStyle w:val="5"/>
        <w:spacing w:line="360" w:lineRule="auto"/>
        <w:rPr>
          <w:b/>
          <w:i/>
          <w:lang w:val="uk-UA"/>
        </w:rPr>
      </w:pPr>
      <w:r>
        <w:rPr>
          <w:lang w:val="uk-UA"/>
        </w:rPr>
        <w:t xml:space="preserve">Курс 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Pr="00695AB4">
        <w:rPr>
          <w:u w:val="single"/>
        </w:rPr>
        <w:t>1</w:t>
      </w:r>
      <w:r>
        <w:rPr>
          <w:i/>
          <w:u w:val="single"/>
          <w:lang w:val="uk-UA"/>
        </w:rPr>
        <w:t xml:space="preserve"> </w:t>
      </w:r>
      <w:r>
        <w:rPr>
          <w:u w:val="single"/>
          <w:lang w:val="uk-UA"/>
        </w:rPr>
        <w:t xml:space="preserve">        .</w:t>
      </w:r>
      <w:r>
        <w:rPr>
          <w:b/>
          <w:i/>
          <w:lang w:val="uk-UA"/>
        </w:rPr>
        <w:tab/>
      </w:r>
      <w:r>
        <w:rPr>
          <w:b/>
          <w:i/>
          <w:lang w:val="uk-UA"/>
        </w:rPr>
        <w:tab/>
      </w:r>
      <w:r>
        <w:rPr>
          <w:lang w:val="uk-UA"/>
        </w:rPr>
        <w:t xml:space="preserve">Група </w:t>
      </w:r>
      <w:r>
        <w:rPr>
          <w:i/>
          <w:u w:val="single"/>
          <w:lang w:val="uk-UA"/>
        </w:rPr>
        <w:t>ПІ-</w:t>
      </w:r>
      <w:r w:rsidRPr="00040F6B">
        <w:rPr>
          <w:i/>
          <w:u w:val="single"/>
        </w:rPr>
        <w:t>1</w:t>
      </w:r>
      <w:r w:rsidR="006F1D31">
        <w:rPr>
          <w:i/>
          <w:u w:val="single"/>
          <w:lang w:val="uk-UA"/>
        </w:rPr>
        <w:t>5</w:t>
      </w:r>
      <w:r>
        <w:rPr>
          <w:i/>
          <w:u w:val="single"/>
          <w:lang w:val="uk-UA"/>
        </w:rPr>
        <w:t>-</w:t>
      </w:r>
      <w:r w:rsidR="006F1D31">
        <w:rPr>
          <w:i/>
          <w:u w:val="single"/>
          <w:lang w:val="uk-UA"/>
        </w:rPr>
        <w:t>2</w:t>
      </w:r>
      <w:r>
        <w:rPr>
          <w:u w:val="single"/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/>
        </w:rPr>
        <w:tab/>
        <w:t xml:space="preserve">Семестр </w:t>
      </w:r>
      <w:r>
        <w:rPr>
          <w:u w:val="single"/>
          <w:lang w:val="uk-UA"/>
        </w:rPr>
        <w:tab/>
      </w:r>
      <w:r w:rsidRPr="00695AB4">
        <w:rPr>
          <w:u w:val="single"/>
        </w:rPr>
        <w:t>2</w:t>
      </w:r>
      <w:r>
        <w:rPr>
          <w:u w:val="single"/>
          <w:lang w:val="uk-UA"/>
        </w:rPr>
        <w:tab/>
        <w:t>.</w:t>
      </w:r>
      <w:r>
        <w:rPr>
          <w:b/>
          <w:i/>
          <w:lang w:val="uk-UA"/>
        </w:rPr>
        <w:t xml:space="preserve"> </w:t>
      </w:r>
    </w:p>
    <w:p w:rsidR="00D66DC6" w:rsidRDefault="00D66DC6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D66DC6" w:rsidRDefault="00D66DC6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</w:p>
    <w:p w:rsidR="00D77AF0" w:rsidRDefault="00D77AF0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ЗАВДАННЯ </w:t>
      </w:r>
    </w:p>
    <w:p w:rsidR="00D77AF0" w:rsidRDefault="00D77AF0" w:rsidP="00FC5853">
      <w:pPr>
        <w:pStyle w:val="5"/>
        <w:spacing w:line="360" w:lineRule="auto"/>
        <w:ind w:firstLine="0"/>
        <w:jc w:val="center"/>
        <w:rPr>
          <w:b/>
          <w:i/>
          <w:lang w:val="uk-UA"/>
        </w:rPr>
      </w:pPr>
      <w:r>
        <w:rPr>
          <w:b/>
          <w:i/>
          <w:lang w:val="uk-UA"/>
        </w:rPr>
        <w:t xml:space="preserve">на курсовий проект студента </w:t>
      </w:r>
    </w:p>
    <w:p w:rsidR="00D77AF0" w:rsidRPr="000F5FCB" w:rsidRDefault="00186844" w:rsidP="00FC5853">
      <w:pPr>
        <w:pStyle w:val="5"/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Володіна Дмитра Олександровича</w:t>
      </w:r>
    </w:p>
    <w:p w:rsidR="00D77AF0" w:rsidRDefault="00D77AF0" w:rsidP="00FC5853">
      <w:pPr>
        <w:spacing w:after="0" w:line="360" w:lineRule="auto"/>
        <w:jc w:val="center"/>
        <w:rPr>
          <w:sz w:val="16"/>
          <w:lang w:val="uk-UA"/>
        </w:rPr>
      </w:pPr>
      <w:r w:rsidRPr="000F5FCB">
        <w:rPr>
          <w:sz w:val="16"/>
          <w:lang w:val="uk-UA"/>
        </w:rPr>
        <w:t>(Прізвище, Ім'я, По батькові)</w:t>
      </w:r>
      <w:r>
        <w:rPr>
          <w:sz w:val="16"/>
          <w:lang w:val="uk-UA"/>
        </w:rPr>
        <w:t xml:space="preserve"> </w:t>
      </w:r>
    </w:p>
    <w:p w:rsidR="00D77AF0" w:rsidRDefault="00D77AF0" w:rsidP="00FC5853">
      <w:pPr>
        <w:spacing w:after="0" w:line="360" w:lineRule="auto"/>
        <w:jc w:val="center"/>
        <w:rPr>
          <w:sz w:val="16"/>
          <w:lang w:val="uk-UA"/>
        </w:rPr>
      </w:pPr>
    </w:p>
    <w:p w:rsidR="00D77AF0" w:rsidRPr="007911C1" w:rsidRDefault="00D77AF0" w:rsidP="003B58E1">
      <w:pPr>
        <w:numPr>
          <w:ilvl w:val="0"/>
          <w:numId w:val="10"/>
        </w:numPr>
        <w:tabs>
          <w:tab w:val="clear" w:pos="360"/>
          <w:tab w:val="left" w:pos="426"/>
          <w:tab w:val="left" w:pos="1134"/>
        </w:tabs>
        <w:suppressAutoHyphens/>
        <w:spacing w:after="0" w:line="360" w:lineRule="auto"/>
        <w:ind w:left="0" w:firstLine="0"/>
        <w:jc w:val="both"/>
        <w:rPr>
          <w:lang w:val="uk-UA"/>
        </w:rPr>
      </w:pPr>
      <w:r w:rsidRPr="007911C1">
        <w:rPr>
          <w:lang w:val="uk-UA"/>
        </w:rPr>
        <w:t xml:space="preserve">Тема проекту: </w:t>
      </w:r>
      <w:r w:rsidR="006C74BD" w:rsidRPr="007911C1">
        <w:rPr>
          <w:lang w:val="uk-UA"/>
        </w:rPr>
        <w:t xml:space="preserve">  </w:t>
      </w:r>
      <w:r w:rsidR="00186844" w:rsidRPr="007911C1">
        <w:rPr>
          <w:b/>
          <w:i/>
          <w:lang w:val="uk-UA"/>
        </w:rPr>
        <w:t>Довідник філателіста</w:t>
      </w:r>
      <w:r w:rsidR="007911C1" w:rsidRPr="007911C1">
        <w:rPr>
          <w:b/>
          <w:i/>
        </w:rPr>
        <w:t xml:space="preserve">. </w:t>
      </w:r>
    </w:p>
    <w:p w:rsidR="00D77AF0" w:rsidRDefault="00D77AF0" w:rsidP="00FC5853">
      <w:pPr>
        <w:pStyle w:val="5"/>
        <w:numPr>
          <w:ilvl w:val="0"/>
          <w:numId w:val="10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 xml:space="preserve">Термін здачі студентом закінченого проекту:  </w:t>
      </w:r>
      <w:r w:rsidRPr="003D567B">
        <w:rPr>
          <w:b/>
          <w:i/>
          <w:lang w:val="uk-UA"/>
        </w:rPr>
        <w:t>“</w:t>
      </w:r>
      <w:r w:rsidR="00CF40C8">
        <w:rPr>
          <w:b/>
          <w:i/>
          <w:lang w:val="uk-UA"/>
        </w:rPr>
        <w:t>28</w:t>
      </w:r>
      <w:r w:rsidR="008C4D50">
        <w:rPr>
          <w:b/>
          <w:i/>
          <w:lang w:val="uk-UA"/>
        </w:rPr>
        <w:t xml:space="preserve"> </w:t>
      </w:r>
      <w:r w:rsidRPr="003D567B">
        <w:rPr>
          <w:b/>
          <w:i/>
          <w:lang w:val="uk-UA"/>
        </w:rPr>
        <w:t xml:space="preserve">” - </w:t>
      </w:r>
      <w:r w:rsidRPr="003D567B">
        <w:rPr>
          <w:b/>
          <w:i/>
        </w:rPr>
        <w:t>червня</w:t>
      </w:r>
      <w:r w:rsidRPr="003D567B">
        <w:rPr>
          <w:b/>
          <w:i/>
          <w:lang w:val="uk-UA"/>
        </w:rPr>
        <w:t xml:space="preserve"> -  201</w:t>
      </w:r>
      <w:r w:rsidR="00186844">
        <w:rPr>
          <w:b/>
          <w:i/>
          <w:lang w:val="uk-UA"/>
        </w:rPr>
        <w:t>6</w:t>
      </w:r>
      <w:r w:rsidRPr="003D567B">
        <w:rPr>
          <w:b/>
          <w:i/>
          <w:lang w:val="uk-UA"/>
        </w:rPr>
        <w:t xml:space="preserve"> р</w:t>
      </w:r>
      <w:r w:rsidRPr="003D567B">
        <w:rPr>
          <w:lang w:val="uk-UA"/>
        </w:rPr>
        <w:t>.</w:t>
      </w:r>
    </w:p>
    <w:p w:rsidR="00D77AF0" w:rsidRDefault="00D77AF0" w:rsidP="00FC5853">
      <w:pPr>
        <w:pStyle w:val="5"/>
        <w:numPr>
          <w:ilvl w:val="0"/>
          <w:numId w:val="10"/>
        </w:numPr>
        <w:tabs>
          <w:tab w:val="left" w:pos="360"/>
        </w:tabs>
        <w:spacing w:line="360" w:lineRule="auto"/>
        <w:rPr>
          <w:lang w:val="uk-UA"/>
        </w:rPr>
      </w:pPr>
      <w:r>
        <w:rPr>
          <w:lang w:val="uk-UA"/>
        </w:rPr>
        <w:t>Вихідні дані до проекту:</w:t>
      </w:r>
    </w:p>
    <w:p w:rsidR="007911C1" w:rsidRPr="00AC1398" w:rsidRDefault="00D77AF0" w:rsidP="007911C1">
      <w:pPr>
        <w:numPr>
          <w:ilvl w:val="0"/>
          <w:numId w:val="18"/>
        </w:numPr>
        <w:tabs>
          <w:tab w:val="left" w:pos="1134"/>
        </w:tabs>
        <w:suppressAutoHyphens/>
        <w:spacing w:after="0" w:line="288" w:lineRule="auto"/>
        <w:ind w:left="0" w:firstLine="709"/>
        <w:jc w:val="both"/>
        <w:rPr>
          <w:i/>
          <w:sz w:val="28"/>
          <w:szCs w:val="28"/>
          <w:u w:val="single"/>
        </w:rPr>
      </w:pPr>
      <w:r w:rsidRPr="00DC2AF7">
        <w:rPr>
          <w:i/>
          <w:szCs w:val="24"/>
          <w:u w:val="single"/>
          <w:lang w:val="uk-UA"/>
        </w:rPr>
        <w:t>Специфікація програми, методичні вказівки до виконання курсової роботи</w:t>
      </w:r>
      <w:r w:rsidRPr="00DC2AF7">
        <w:rPr>
          <w:szCs w:val="24"/>
          <w:u w:val="single"/>
          <w:lang w:val="uk-UA"/>
        </w:rPr>
        <w:t xml:space="preserve"> </w:t>
      </w:r>
      <w:r w:rsidRPr="00DC2AF7">
        <w:rPr>
          <w:szCs w:val="24"/>
          <w:u w:val="single"/>
          <w:lang w:val="uk-UA"/>
        </w:rPr>
        <w:tab/>
      </w:r>
      <w:r w:rsidRPr="00DC2AF7">
        <w:rPr>
          <w:szCs w:val="24"/>
          <w:u w:val="single"/>
          <w:lang w:val="uk-UA"/>
        </w:rPr>
        <w:tab/>
      </w:r>
      <w:r w:rsidR="007911C1" w:rsidRPr="007911C1">
        <w:rPr>
          <w:i/>
          <w:szCs w:val="24"/>
          <w:u w:val="single"/>
        </w:rPr>
        <w:t>Марки: страна, нарицательная стоимость, год выпуска, тираж, особенности. Филателисты: страна, имя, контактные координаты, наличие редких марок в коллекции. Собственная коллекция.</w:t>
      </w:r>
    </w:p>
    <w:p w:rsidR="00AC1398" w:rsidRPr="007911C1" w:rsidRDefault="00AC1398" w:rsidP="00AC1398">
      <w:pPr>
        <w:tabs>
          <w:tab w:val="left" w:pos="1134"/>
        </w:tabs>
        <w:suppressAutoHyphens/>
        <w:spacing w:after="0" w:line="288" w:lineRule="auto"/>
        <w:ind w:left="709"/>
        <w:jc w:val="both"/>
        <w:rPr>
          <w:i/>
          <w:sz w:val="28"/>
          <w:szCs w:val="28"/>
          <w:u w:val="single"/>
        </w:rPr>
      </w:pPr>
    </w:p>
    <w:p w:rsidR="00D77AF0" w:rsidRDefault="00D77AF0" w:rsidP="00FC5853">
      <w:pPr>
        <w:pStyle w:val="5"/>
        <w:tabs>
          <w:tab w:val="left" w:pos="0"/>
          <w:tab w:val="left" w:pos="360"/>
          <w:tab w:val="left" w:pos="3240"/>
          <w:tab w:val="left" w:pos="9900"/>
        </w:tabs>
        <w:spacing w:line="360" w:lineRule="auto"/>
        <w:ind w:right="175" w:firstLine="0"/>
        <w:jc w:val="both"/>
        <w:rPr>
          <w:lang w:val="uk-UA"/>
        </w:rPr>
      </w:pPr>
      <w:r>
        <w:rPr>
          <w:lang w:val="uk-UA"/>
        </w:rPr>
        <w:t>4. Зміст розрахунково-пояснювальної записки:</w:t>
      </w:r>
    </w:p>
    <w:p w:rsidR="00D77AF0" w:rsidRPr="007363F8" w:rsidRDefault="003A0F90" w:rsidP="00FC5853">
      <w:pPr>
        <w:pStyle w:val="a4"/>
        <w:spacing w:line="360" w:lineRule="auto"/>
        <w:ind w:left="360"/>
        <w:jc w:val="both"/>
        <w:rPr>
          <w:lang w:val="uk-UA"/>
        </w:rPr>
      </w:pPr>
      <w:r>
        <w:rPr>
          <w:i/>
          <w:iCs/>
          <w:szCs w:val="24"/>
          <w:u w:val="single"/>
          <w:lang w:val="uk-UA"/>
        </w:rPr>
        <w:t>В</w:t>
      </w:r>
      <w:r w:rsidR="00D77AF0">
        <w:rPr>
          <w:i/>
          <w:iCs/>
          <w:szCs w:val="24"/>
          <w:u w:val="single"/>
          <w:lang w:val="uk-UA"/>
        </w:rPr>
        <w:t>ступ, специфікація програми</w:t>
      </w:r>
      <w:r w:rsidR="001143F2" w:rsidRPr="00323A0F">
        <w:rPr>
          <w:i/>
          <w:iCs/>
          <w:szCs w:val="24"/>
          <w:u w:val="single"/>
        </w:rPr>
        <w:t>,</w:t>
      </w:r>
      <w:r w:rsidR="00D77AF0">
        <w:rPr>
          <w:i/>
          <w:iCs/>
          <w:szCs w:val="24"/>
          <w:u w:val="single"/>
          <w:lang w:val="uk-UA"/>
        </w:rPr>
        <w:t xml:space="preserve"> проектна специфікація</w:t>
      </w:r>
      <w:r w:rsidR="00323A0F" w:rsidRPr="00874B56">
        <w:rPr>
          <w:i/>
          <w:iCs/>
          <w:szCs w:val="24"/>
          <w:u w:val="single"/>
        </w:rPr>
        <w:t xml:space="preserve">, </w:t>
      </w:r>
      <w:r w:rsidR="00D77AF0">
        <w:rPr>
          <w:i/>
          <w:iCs/>
          <w:szCs w:val="24"/>
          <w:u w:val="single"/>
          <w:lang w:val="uk-UA"/>
        </w:rPr>
        <w:t xml:space="preserve">інструкція </w:t>
      </w:r>
      <w:r w:rsidR="00323A0F" w:rsidRPr="00874B56">
        <w:rPr>
          <w:i/>
          <w:iCs/>
          <w:szCs w:val="24"/>
          <w:u w:val="single"/>
        </w:rPr>
        <w:t>,</w:t>
      </w:r>
      <w:r w:rsidR="00D77AF0">
        <w:rPr>
          <w:i/>
          <w:iCs/>
          <w:szCs w:val="24"/>
          <w:u w:val="single"/>
          <w:lang w:val="uk-UA"/>
        </w:rPr>
        <w:t xml:space="preserve"> висновки.</w:t>
      </w:r>
    </w:p>
    <w:p w:rsidR="00871829" w:rsidRDefault="00871829" w:rsidP="00FC5853">
      <w:pPr>
        <w:spacing w:after="0" w:line="360" w:lineRule="auto"/>
        <w:rPr>
          <w:rFonts w:eastAsia="MS Mincho"/>
          <w:szCs w:val="24"/>
          <w:lang w:val="uk-UA"/>
        </w:rPr>
      </w:pPr>
      <w:r>
        <w:rPr>
          <w:rFonts w:eastAsia="MS Mincho"/>
          <w:szCs w:val="24"/>
          <w:lang w:val="uk-UA"/>
        </w:rPr>
        <w:br w:type="page"/>
      </w:r>
    </w:p>
    <w:p w:rsidR="00871829" w:rsidRDefault="00871829" w:rsidP="00FC5853">
      <w:pPr>
        <w:spacing w:after="0" w:line="360" w:lineRule="auto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КАЛЕНДАРНИЙ ПЛАН</w:t>
      </w:r>
    </w:p>
    <w:p w:rsidR="00871829" w:rsidRDefault="00871829" w:rsidP="0057382C">
      <w:pPr>
        <w:pStyle w:val="5"/>
        <w:spacing w:line="360" w:lineRule="auto"/>
        <w:ind w:firstLine="0"/>
        <w:rPr>
          <w:b/>
        </w:rPr>
      </w:pPr>
    </w:p>
    <w:tbl>
      <w:tblPr>
        <w:tblW w:w="9691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562"/>
        <w:gridCol w:w="3544"/>
      </w:tblGrid>
      <w:tr w:rsidR="00871829" w:rsidTr="006C74B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871829" w:rsidTr="006C74B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lang w:val="uk-UA"/>
              </w:rPr>
            </w:pPr>
            <w:r>
              <w:t>1</w:t>
            </w:r>
            <w:r>
              <w:rPr>
                <w:lang w:val="uk-UA"/>
              </w:rPr>
              <w:t>-03-2016 р.</w:t>
            </w:r>
          </w:p>
          <w:p w:rsidR="00871829" w:rsidRDefault="00871829" w:rsidP="00186844">
            <w:pPr>
              <w:pStyle w:val="5"/>
              <w:snapToGrid w:val="0"/>
              <w:spacing w:line="360" w:lineRule="auto"/>
              <w:ind w:left="-3" w:right="-48" w:firstLine="0"/>
              <w:jc w:val="center"/>
              <w:rPr>
                <w:sz w:val="20"/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Аналіз предметної області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постановки задачі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Розробка об’єктної моделі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rPr>
          <w:trHeight w:val="300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Кодування програмної системи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6C74BD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__-__-201</w:t>
            </w:r>
            <w:r>
              <w:t>6</w:t>
            </w:r>
            <w:r>
              <w:rPr>
                <w:lang w:val="uk-UA"/>
              </w:rPr>
              <w:t xml:space="preserve"> – __-__-201</w:t>
            </w:r>
            <w:r>
              <w:t>6</w:t>
            </w:r>
            <w:r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Тестування і доопрацювання розробленої програмної системи.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06D20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106D20">
              <w:rPr>
                <w:lang w:val="en-US"/>
              </w:rPr>
              <w:t>9</w:t>
            </w:r>
            <w:r w:rsidR="006C74BD"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– </w:t>
            </w:r>
            <w:r>
              <w:rPr>
                <w:lang w:val="en-US"/>
              </w:rPr>
              <w:t>27</w:t>
            </w:r>
            <w:r w:rsidR="006C74BD"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4BD" w:rsidRDefault="00106D20" w:rsidP="006C74B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25-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>
              <w:rPr>
                <w:lang w:val="uk-UA"/>
              </w:rPr>
              <w:t xml:space="preserve"> – </w:t>
            </w:r>
            <w:r>
              <w:rPr>
                <w:lang w:val="en-US"/>
              </w:rPr>
              <w:t>27</w:t>
            </w:r>
            <w:r>
              <w:rPr>
                <w:lang w:val="uk-UA"/>
              </w:rPr>
              <w:t>-</w:t>
            </w:r>
            <w:r>
              <w:rPr>
                <w:lang w:val="en-US"/>
              </w:rPr>
              <w:t>05</w:t>
            </w:r>
            <w:r w:rsidR="006C74BD">
              <w:rPr>
                <w:lang w:val="uk-UA"/>
              </w:rPr>
              <w:t>-201</w:t>
            </w:r>
            <w:r w:rsidR="006C74BD">
              <w:t>6</w:t>
            </w:r>
            <w:r w:rsidR="006C74BD">
              <w:rPr>
                <w:lang w:val="uk-UA"/>
              </w:rPr>
              <w:t xml:space="preserve"> р.</w:t>
            </w:r>
          </w:p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</w:p>
        </w:tc>
      </w:tr>
      <w:tr w:rsidR="00871829" w:rsidTr="006C74B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71829" w:rsidRDefault="00871829" w:rsidP="00FC5853">
            <w:pPr>
              <w:pStyle w:val="5"/>
              <w:snapToGrid w:val="0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71829" w:rsidRDefault="00871829" w:rsidP="00FC5853">
            <w:pPr>
              <w:pStyle w:val="5"/>
              <w:spacing w:line="360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Публічний захист проекту перед комісією </w:t>
            </w:r>
          </w:p>
        </w:tc>
        <w:tc>
          <w:tcPr>
            <w:tcW w:w="3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829" w:rsidRDefault="00106D20" w:rsidP="00FC5853">
            <w:pPr>
              <w:pStyle w:val="5"/>
              <w:snapToGrid w:val="0"/>
              <w:spacing w:line="36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28-05</w:t>
            </w:r>
            <w:r w:rsidR="006C74BD">
              <w:rPr>
                <w:lang w:val="uk-UA"/>
              </w:rPr>
              <w:t>-201</w:t>
            </w:r>
            <w:r w:rsidR="006C74BD">
              <w:t xml:space="preserve">6 </w:t>
            </w:r>
            <w:r w:rsidR="006C74BD">
              <w:rPr>
                <w:lang w:val="uk-UA"/>
              </w:rPr>
              <w:t>р.</w:t>
            </w:r>
          </w:p>
        </w:tc>
      </w:tr>
    </w:tbl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  <w:t xml:space="preserve">______________________ </w:t>
      </w: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tabs>
          <w:tab w:val="left" w:pos="1440"/>
          <w:tab w:val="left" w:pos="3960"/>
          <w:tab w:val="left" w:pos="5940"/>
        </w:tabs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  <w:t>______________________</w:t>
      </w:r>
      <w:r>
        <w:rPr>
          <w:lang w:val="uk-UA"/>
        </w:rPr>
        <w:tab/>
      </w:r>
      <w:r>
        <w:rPr>
          <w:lang w:val="uk-UA"/>
        </w:rPr>
        <w:tab/>
      </w:r>
      <w:r w:rsidR="004D6037">
        <w:rPr>
          <w:u w:val="single"/>
          <w:lang w:val="uk-UA"/>
        </w:rPr>
        <w:t>Ляпота В</w:t>
      </w:r>
      <w:r>
        <w:rPr>
          <w:u w:val="single"/>
          <w:lang w:val="uk-UA"/>
        </w:rPr>
        <w:t>.</w:t>
      </w:r>
      <w:r w:rsidR="004D6037">
        <w:rPr>
          <w:u w:val="single"/>
          <w:lang w:val="uk-UA"/>
        </w:rPr>
        <w:t xml:space="preserve"> М.</w:t>
      </w:r>
      <w:r>
        <w:rPr>
          <w:lang w:val="uk-UA"/>
        </w:rPr>
        <w:t xml:space="preserve"> </w:t>
      </w:r>
    </w:p>
    <w:p w:rsidR="00871829" w:rsidRDefault="00871829" w:rsidP="00FC5853">
      <w:pPr>
        <w:tabs>
          <w:tab w:val="left" w:pos="1440"/>
          <w:tab w:val="left" w:pos="3960"/>
          <w:tab w:val="left" w:pos="5940"/>
        </w:tabs>
        <w:spacing w:after="0" w:line="360" w:lineRule="auto"/>
        <w:ind w:left="5760" w:firstLine="720"/>
        <w:rPr>
          <w:sz w:val="16"/>
          <w:lang w:val="uk-UA"/>
        </w:rPr>
      </w:pPr>
      <w:r>
        <w:rPr>
          <w:sz w:val="16"/>
          <w:lang w:val="uk-UA"/>
        </w:rPr>
        <w:t xml:space="preserve">(Прізвище, Ім'я, По батькові) </w:t>
      </w: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</w:p>
    <w:p w:rsidR="00871829" w:rsidRDefault="00871829" w:rsidP="00FC5853">
      <w:pPr>
        <w:pStyle w:val="5"/>
        <w:spacing w:line="360" w:lineRule="auto"/>
        <w:ind w:firstLine="0"/>
        <w:rPr>
          <w:lang w:val="uk-UA"/>
        </w:rPr>
      </w:pPr>
      <w:r>
        <w:rPr>
          <w:lang w:val="uk-UA"/>
        </w:rPr>
        <w:t>«</w:t>
      </w:r>
      <w:r w:rsidR="006C74BD">
        <w:rPr>
          <w:lang w:val="uk-UA"/>
        </w:rPr>
        <w:t>27</w:t>
      </w:r>
      <w:r w:rsidR="006670F2">
        <w:rPr>
          <w:lang w:val="uk-UA"/>
        </w:rPr>
        <w:t xml:space="preserve"> </w:t>
      </w:r>
      <w:r w:rsidR="006C74BD" w:rsidRPr="006C74BD">
        <w:rPr>
          <w:lang w:val="uk-UA"/>
        </w:rPr>
        <w:t>»</w:t>
      </w:r>
      <w:r w:rsidRPr="006C74BD">
        <w:rPr>
          <w:u w:val="single"/>
          <w:lang w:val="uk-UA"/>
        </w:rPr>
        <w:t>_</w:t>
      </w:r>
      <w:r w:rsidR="006C74BD" w:rsidRPr="006C74BD">
        <w:rPr>
          <w:u w:val="single"/>
          <w:lang w:val="uk-UA"/>
        </w:rPr>
        <w:t>лютого</w:t>
      </w:r>
      <w:r w:rsidR="008C4D50" w:rsidRPr="006C74BD">
        <w:rPr>
          <w:u w:val="single"/>
          <w:lang w:val="uk-UA"/>
        </w:rPr>
        <w:t>_</w:t>
      </w:r>
      <w:r w:rsidR="008C4D50">
        <w:rPr>
          <w:lang w:val="uk-UA"/>
        </w:rPr>
        <w:t xml:space="preserve"> 2016</w:t>
      </w:r>
      <w:r>
        <w:rPr>
          <w:lang w:val="uk-UA"/>
        </w:rPr>
        <w:t xml:space="preserve">р. </w:t>
      </w:r>
    </w:p>
    <w:p w:rsidR="00871829" w:rsidRDefault="00871829" w:rsidP="00FC5853">
      <w:pPr>
        <w:spacing w:after="0" w:line="360" w:lineRule="auto"/>
        <w:rPr>
          <w:lang w:val="uk-UA"/>
        </w:rPr>
      </w:pPr>
    </w:p>
    <w:p w:rsidR="00871829" w:rsidRDefault="00871829" w:rsidP="00FC5853">
      <w:pPr>
        <w:spacing w:after="0" w:line="360" w:lineRule="auto"/>
        <w:rPr>
          <w:lang w:val="uk-UA"/>
        </w:rPr>
      </w:pPr>
    </w:p>
    <w:p w:rsidR="00871829" w:rsidRDefault="00871829" w:rsidP="00FC5853">
      <w:pPr>
        <w:spacing w:after="0" w:line="360" w:lineRule="auto"/>
        <w:rPr>
          <w:lang w:val="uk-UA"/>
        </w:rPr>
      </w:pPr>
    </w:p>
    <w:p w:rsidR="005251C0" w:rsidRPr="004D6037" w:rsidRDefault="00C25DC3" w:rsidP="00FC5853">
      <w:pPr>
        <w:pStyle w:val="a4"/>
        <w:pageBreakBefore/>
        <w:spacing w:line="360" w:lineRule="auto"/>
        <w:jc w:val="center"/>
        <w:rPr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CBB3B" wp14:editId="71B78F30">
                <wp:simplePos x="0" y="0"/>
                <wp:positionH relativeFrom="page">
                  <wp:posOffset>6496050</wp:posOffset>
                </wp:positionH>
                <wp:positionV relativeFrom="paragraph">
                  <wp:posOffset>-527685</wp:posOffset>
                </wp:positionV>
                <wp:extent cx="10858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F38A1" id="Rectangle 4" o:spid="_x0000_s1026" style="position:absolute;margin-left:511.5pt;margin-top:-41.55pt;width:85.5pt;height:39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9b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HVNimcEW&#10;PSNozC61IO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" fillcolor="white [3201]" strokecolor="white [3212]" strokeweight="1pt">
                <w10:wrap anchorx="page"/>
              </v:rect>
            </w:pict>
          </mc:Fallback>
        </mc:AlternateContent>
      </w:r>
      <w:r w:rsidR="005251C0" w:rsidRPr="004D6037">
        <w:rPr>
          <w:sz w:val="28"/>
          <w:szCs w:val="28"/>
          <w:lang w:val="uk-UA"/>
        </w:rPr>
        <w:t xml:space="preserve">РЕФЕРАТ </w:t>
      </w:r>
    </w:p>
    <w:p w:rsidR="005251C0" w:rsidRPr="004D6037" w:rsidRDefault="005251C0" w:rsidP="00FC5853">
      <w:pPr>
        <w:pStyle w:val="a4"/>
        <w:spacing w:line="360" w:lineRule="auto"/>
        <w:jc w:val="both"/>
        <w:rPr>
          <w:lang w:val="uk-UA"/>
        </w:rPr>
      </w:pP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>Пояснювальна записка</w:t>
      </w:r>
      <w:r w:rsidR="00325C99">
        <w:rPr>
          <w:sz w:val="28"/>
          <w:szCs w:val="28"/>
          <w:lang w:val="uk-UA"/>
        </w:rPr>
        <w:t>:</w:t>
      </w:r>
      <w:r w:rsidRPr="00A07255">
        <w:rPr>
          <w:sz w:val="28"/>
          <w:szCs w:val="28"/>
          <w:lang w:val="uk-UA"/>
        </w:rPr>
        <w:t xml:space="preserve"> </w:t>
      </w:r>
      <w:r w:rsidR="00B71F88" w:rsidRPr="00A07255">
        <w:rPr>
          <w:sz w:val="28"/>
          <w:szCs w:val="28"/>
          <w:lang w:val="uk-UA"/>
        </w:rPr>
        <w:t>2</w:t>
      </w:r>
      <w:r w:rsidR="00745014">
        <w:rPr>
          <w:sz w:val="28"/>
          <w:szCs w:val="28"/>
          <w:lang w:val="uk-UA"/>
        </w:rPr>
        <w:t>6</w:t>
      </w:r>
      <w:r w:rsidRPr="00A07255">
        <w:rPr>
          <w:sz w:val="28"/>
          <w:szCs w:val="28"/>
          <w:lang w:val="uk-UA"/>
        </w:rPr>
        <w:t xml:space="preserve"> с., </w:t>
      </w:r>
      <w:r w:rsidR="00745014">
        <w:rPr>
          <w:sz w:val="28"/>
          <w:szCs w:val="28"/>
          <w:lang w:val="uk-UA"/>
        </w:rPr>
        <w:t>17</w:t>
      </w:r>
      <w:r w:rsidRPr="00A07255">
        <w:rPr>
          <w:sz w:val="28"/>
          <w:szCs w:val="28"/>
          <w:lang w:val="uk-UA"/>
        </w:rPr>
        <w:t xml:space="preserve"> рис., </w:t>
      </w:r>
      <w:r w:rsidR="000A77A7">
        <w:rPr>
          <w:sz w:val="28"/>
          <w:szCs w:val="28"/>
          <w:lang w:val="uk-UA"/>
        </w:rPr>
        <w:t xml:space="preserve"> </w:t>
      </w:r>
      <w:r w:rsidRPr="00A07255">
        <w:rPr>
          <w:sz w:val="28"/>
          <w:szCs w:val="28"/>
          <w:lang w:val="uk-UA"/>
        </w:rPr>
        <w:t>1 додаток.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 xml:space="preserve">Мета </w:t>
      </w:r>
      <w:r w:rsidR="00533F78" w:rsidRPr="00A07255">
        <w:rPr>
          <w:sz w:val="28"/>
          <w:szCs w:val="28"/>
          <w:lang w:val="uk-UA"/>
        </w:rPr>
        <w:t>роботи: закріплення знань, отриманих під час вивчення дисципліни «Об’єктно-орієнтовне програмування», шляхом розробки програмної системи під назвою «</w:t>
      </w:r>
      <w:r w:rsidR="008C4D50">
        <w:rPr>
          <w:sz w:val="28"/>
          <w:szCs w:val="28"/>
          <w:lang w:val="uk-UA"/>
        </w:rPr>
        <w:t>Довідник філателіста</w:t>
      </w:r>
      <w:r w:rsidR="00533F78" w:rsidRPr="00A07255">
        <w:rPr>
          <w:sz w:val="28"/>
          <w:szCs w:val="28"/>
          <w:lang w:val="uk-UA"/>
        </w:rPr>
        <w:t>».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Метод</w:t>
      </w:r>
      <w:r w:rsidR="00F54838" w:rsidRPr="00A07255">
        <w:rPr>
          <w:sz w:val="28"/>
          <w:szCs w:val="28"/>
          <w:lang w:val="uk-UA"/>
        </w:rPr>
        <w:t>и</w:t>
      </w:r>
      <w:r w:rsidRPr="00A07255">
        <w:rPr>
          <w:sz w:val="28"/>
          <w:szCs w:val="28"/>
          <w:lang w:val="uk-UA"/>
        </w:rPr>
        <w:t xml:space="preserve"> розробк</w:t>
      </w:r>
      <w:r w:rsidR="00BE11D7" w:rsidRPr="00A07255">
        <w:rPr>
          <w:sz w:val="28"/>
          <w:szCs w:val="28"/>
          <w:lang w:val="uk-UA"/>
        </w:rPr>
        <w:t>и:</w:t>
      </w:r>
      <w:r w:rsidRPr="00A07255">
        <w:rPr>
          <w:sz w:val="28"/>
          <w:szCs w:val="28"/>
          <w:lang w:val="uk-UA"/>
        </w:rPr>
        <w:t xml:space="preserve"> Microsoft VisualStudio 201</w:t>
      </w:r>
      <w:r w:rsidR="008C4D50">
        <w:rPr>
          <w:sz w:val="28"/>
          <w:szCs w:val="28"/>
          <w:lang w:val="uk-UA"/>
        </w:rPr>
        <w:t>5</w:t>
      </w:r>
      <w:r w:rsidRPr="00A07255">
        <w:rPr>
          <w:sz w:val="28"/>
          <w:szCs w:val="28"/>
          <w:lang w:val="uk-UA"/>
        </w:rPr>
        <w:t xml:space="preserve">, Windows Forms, </w:t>
      </w:r>
      <w:r w:rsidR="00F31398" w:rsidRPr="00A07255">
        <w:rPr>
          <w:sz w:val="28"/>
          <w:szCs w:val="28"/>
          <w:lang w:val="uk-UA"/>
        </w:rPr>
        <w:t>.</w:t>
      </w:r>
      <w:r w:rsidRPr="00A07255">
        <w:rPr>
          <w:sz w:val="28"/>
          <w:szCs w:val="28"/>
          <w:lang w:val="uk-UA"/>
        </w:rPr>
        <w:t>NET Framework 4.5</w:t>
      </w:r>
    </w:p>
    <w:p w:rsidR="005251C0" w:rsidRPr="00A07255" w:rsidRDefault="005251C0" w:rsidP="00FC5853">
      <w:pPr>
        <w:pStyle w:val="a4"/>
        <w:spacing w:line="360" w:lineRule="auto"/>
        <w:ind w:firstLine="709"/>
        <w:jc w:val="both"/>
        <w:rPr>
          <w:lang w:val="uk-UA"/>
        </w:rPr>
      </w:pPr>
      <w:r w:rsidRPr="00A07255">
        <w:rPr>
          <w:sz w:val="28"/>
          <w:szCs w:val="28"/>
          <w:lang w:val="uk-UA"/>
        </w:rPr>
        <w:t>В результаті розробки отримана</w:t>
      </w:r>
      <w:r w:rsidR="006773BF">
        <w:rPr>
          <w:sz w:val="28"/>
          <w:szCs w:val="28"/>
          <w:lang w:val="uk-UA"/>
        </w:rPr>
        <w:t xml:space="preserve"> програмна</w:t>
      </w:r>
      <w:r w:rsidRPr="00A07255">
        <w:rPr>
          <w:sz w:val="28"/>
          <w:szCs w:val="28"/>
          <w:lang w:val="uk-UA"/>
        </w:rPr>
        <w:t xml:space="preserve"> система під назвою «</w:t>
      </w:r>
      <w:r w:rsidR="008C4D50">
        <w:rPr>
          <w:sz w:val="28"/>
          <w:szCs w:val="28"/>
          <w:lang w:val="uk-UA"/>
        </w:rPr>
        <w:t>Довідник філателіста</w:t>
      </w:r>
      <w:r w:rsidRPr="00A07255">
        <w:rPr>
          <w:sz w:val="28"/>
          <w:szCs w:val="28"/>
          <w:lang w:val="uk-UA"/>
        </w:rPr>
        <w:t xml:space="preserve">» для роботи з інформаційною базою даних, чию роль виконують </w:t>
      </w:r>
      <w:r w:rsidR="004D5EA0">
        <w:rPr>
          <w:sz w:val="28"/>
          <w:szCs w:val="28"/>
          <w:lang w:val="uk-UA"/>
        </w:rPr>
        <w:t>*dat</w:t>
      </w:r>
      <w:r w:rsidRPr="00A07255">
        <w:rPr>
          <w:sz w:val="28"/>
          <w:szCs w:val="28"/>
          <w:lang w:val="uk-UA"/>
        </w:rPr>
        <w:t xml:space="preserve"> файли. </w:t>
      </w:r>
      <w:r w:rsidR="002E57D6" w:rsidRPr="00A07255">
        <w:rPr>
          <w:sz w:val="28"/>
          <w:szCs w:val="28"/>
          <w:lang w:val="uk-UA"/>
        </w:rPr>
        <w:t xml:space="preserve">Розроблена програма дає швидкий та зручний доступ до </w:t>
      </w:r>
      <w:r w:rsidR="008C4D50">
        <w:rPr>
          <w:sz w:val="28"/>
          <w:szCs w:val="28"/>
          <w:lang w:val="uk-UA"/>
        </w:rPr>
        <w:t>коллекцій марок</w:t>
      </w:r>
      <w:r w:rsidR="002E57D6" w:rsidRPr="00A07255">
        <w:rPr>
          <w:sz w:val="28"/>
          <w:szCs w:val="28"/>
          <w:lang w:val="uk-UA"/>
        </w:rPr>
        <w:t xml:space="preserve">, інформації про </w:t>
      </w:r>
      <w:r w:rsidR="008C4D50">
        <w:rPr>
          <w:sz w:val="28"/>
          <w:szCs w:val="28"/>
          <w:lang w:val="uk-UA"/>
        </w:rPr>
        <w:t>коллекціонерів</w:t>
      </w:r>
      <w:r w:rsidR="002E57D6" w:rsidRPr="00A07255">
        <w:rPr>
          <w:sz w:val="28"/>
          <w:szCs w:val="28"/>
          <w:lang w:val="uk-UA"/>
        </w:rPr>
        <w:t xml:space="preserve"> та </w:t>
      </w:r>
      <w:r w:rsidR="008C4D50">
        <w:rPr>
          <w:sz w:val="28"/>
          <w:szCs w:val="28"/>
          <w:lang w:val="uk-UA"/>
        </w:rPr>
        <w:t>марки</w:t>
      </w:r>
      <w:r w:rsidR="002E57D6" w:rsidRPr="00A07255">
        <w:rPr>
          <w:sz w:val="28"/>
          <w:szCs w:val="28"/>
          <w:lang w:val="uk-UA"/>
        </w:rPr>
        <w:t>, які існують в базі. Також є можливість</w:t>
      </w:r>
      <w:r w:rsidR="00F86326" w:rsidRPr="00A07255">
        <w:rPr>
          <w:sz w:val="28"/>
          <w:szCs w:val="28"/>
          <w:lang w:val="uk-UA"/>
        </w:rPr>
        <w:t xml:space="preserve"> додавання нових </w:t>
      </w:r>
      <w:r w:rsidR="008C4D50">
        <w:rPr>
          <w:sz w:val="28"/>
          <w:szCs w:val="28"/>
          <w:lang w:val="uk-UA"/>
        </w:rPr>
        <w:t>коллекціонерів, марок</w:t>
      </w:r>
      <w:r w:rsidR="00D96680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коллекцій</w:t>
      </w:r>
      <w:r w:rsidR="00D96680" w:rsidRPr="00A07255">
        <w:rPr>
          <w:sz w:val="28"/>
          <w:szCs w:val="28"/>
          <w:lang w:val="uk-UA"/>
        </w:rPr>
        <w:t>;</w:t>
      </w:r>
      <w:r w:rsidR="003B59E2" w:rsidRPr="00A07255">
        <w:rPr>
          <w:sz w:val="28"/>
          <w:szCs w:val="28"/>
          <w:lang w:val="uk-UA"/>
        </w:rPr>
        <w:t xml:space="preserve"> </w:t>
      </w:r>
      <w:r w:rsidR="00E4713F" w:rsidRPr="00A07255">
        <w:rPr>
          <w:sz w:val="28"/>
          <w:szCs w:val="28"/>
          <w:lang w:val="uk-UA"/>
        </w:rPr>
        <w:t xml:space="preserve">їх </w:t>
      </w:r>
      <w:r w:rsidR="003B59E2" w:rsidRPr="00A07255">
        <w:rPr>
          <w:sz w:val="28"/>
          <w:szCs w:val="28"/>
          <w:lang w:val="uk-UA"/>
        </w:rPr>
        <w:t xml:space="preserve">редагування </w:t>
      </w:r>
      <w:r w:rsidR="00E4713F" w:rsidRPr="00A07255">
        <w:rPr>
          <w:sz w:val="28"/>
          <w:szCs w:val="28"/>
          <w:lang w:val="uk-UA"/>
        </w:rPr>
        <w:t>або  видалення</w:t>
      </w:r>
      <w:r w:rsidR="003B59E2" w:rsidRPr="00A07255">
        <w:rPr>
          <w:sz w:val="28"/>
          <w:szCs w:val="28"/>
          <w:lang w:val="uk-UA"/>
        </w:rPr>
        <w:t>, якщо існує така необхідність.</w:t>
      </w:r>
      <w:r w:rsidR="002E57D6" w:rsidRPr="00A07255">
        <w:rPr>
          <w:sz w:val="28"/>
          <w:szCs w:val="28"/>
          <w:lang w:val="uk-UA"/>
        </w:rPr>
        <w:t xml:space="preserve"> </w:t>
      </w:r>
      <w:r w:rsidR="006C74BD">
        <w:rPr>
          <w:sz w:val="28"/>
          <w:szCs w:val="28"/>
          <w:lang w:val="uk-UA"/>
        </w:rPr>
        <w:t>Экспортування данних у формат ТХТ.</w:t>
      </w:r>
      <w:r w:rsidR="002E57D6" w:rsidRPr="00A07255">
        <w:rPr>
          <w:sz w:val="28"/>
          <w:szCs w:val="28"/>
          <w:lang w:val="uk-UA"/>
        </w:rPr>
        <w:t xml:space="preserve">  </w:t>
      </w:r>
    </w:p>
    <w:p w:rsidR="00282341" w:rsidRPr="00A07255" w:rsidRDefault="005251C0" w:rsidP="00FC5853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A07255">
        <w:rPr>
          <w:sz w:val="28"/>
          <w:szCs w:val="28"/>
          <w:lang w:val="uk-UA"/>
        </w:rPr>
        <w:t xml:space="preserve">КУРСОВА РОБОТА, </w:t>
      </w:r>
      <w:r w:rsidR="008C4D50">
        <w:rPr>
          <w:sz w:val="28"/>
          <w:szCs w:val="28"/>
          <w:lang w:val="uk-UA"/>
        </w:rPr>
        <w:t>ДОВІДНИК ФІЛАТЕЛІСТА</w:t>
      </w:r>
      <w:r w:rsidR="007628B1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КОЛЛЕКЦІОНЕРИ</w:t>
      </w:r>
      <w:r w:rsidR="007628B1" w:rsidRPr="00A07255">
        <w:rPr>
          <w:sz w:val="28"/>
          <w:szCs w:val="28"/>
          <w:lang w:val="uk-UA"/>
        </w:rPr>
        <w:t xml:space="preserve">, </w:t>
      </w:r>
      <w:r w:rsidR="008C4D50">
        <w:rPr>
          <w:sz w:val="28"/>
          <w:szCs w:val="28"/>
          <w:lang w:val="uk-UA"/>
        </w:rPr>
        <w:t>МАРКИ</w:t>
      </w:r>
      <w:r w:rsidR="007628B1" w:rsidRPr="00A07255">
        <w:rPr>
          <w:sz w:val="28"/>
          <w:szCs w:val="28"/>
          <w:lang w:val="uk-UA"/>
        </w:rPr>
        <w:t>, ДОВІДНИК, ПРОГРАММА.</w:t>
      </w:r>
    </w:p>
    <w:p w:rsidR="00282341" w:rsidRPr="000F6A4E" w:rsidRDefault="00282341" w:rsidP="001C0A89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9B05F5" w:rsidRPr="000F6A4E" w:rsidRDefault="00591A63" w:rsidP="00FC5853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528AD" wp14:editId="6C664565">
                <wp:simplePos x="0" y="0"/>
                <wp:positionH relativeFrom="page">
                  <wp:align>right</wp:align>
                </wp:positionH>
                <wp:positionV relativeFrom="paragraph">
                  <wp:posOffset>-413385</wp:posOffset>
                </wp:positionV>
                <wp:extent cx="10858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05023" id="Rectangle 5" o:spid="_x0000_s1026" style="position:absolute;margin-left:34.3pt;margin-top:-32.55pt;width:85.5pt;height:3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9HfQ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" fillcolor="white [3201]" strokecolor="white [3212]" strokeweight="1pt">
                <w10:wrap anchorx="page"/>
              </v:rect>
            </w:pict>
          </mc:Fallback>
        </mc:AlternateContent>
      </w:r>
      <w:r w:rsidR="009B05F5" w:rsidRPr="000F6A4E">
        <w:rPr>
          <w:sz w:val="28"/>
          <w:szCs w:val="28"/>
        </w:rPr>
        <w:t>СОДЕРЖАНИЕ</w:t>
      </w:r>
    </w:p>
    <w:p w:rsidR="003E6F53" w:rsidRPr="000F6A4E" w:rsidRDefault="003E6F53" w:rsidP="00FC5853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9B05F5" w:rsidRPr="000F6A4E" w:rsidRDefault="00911AF2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6C67FF">
        <w:rPr>
          <w:sz w:val="28"/>
          <w:szCs w:val="28"/>
        </w:rPr>
        <w:t>6</w:t>
      </w:r>
    </w:p>
    <w:p w:rsidR="00C154F0" w:rsidRPr="000F6A4E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1 СПЕЦИФИКАЦИЯ ПРОГРАММЫ</w:t>
      </w:r>
      <w:r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8</w:t>
      </w:r>
    </w:p>
    <w:p w:rsidR="008D46B1" w:rsidRPr="000F6A4E" w:rsidRDefault="008D46B1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>1.1 Главное окно</w:t>
      </w:r>
      <w:r w:rsidR="0010263F">
        <w:rPr>
          <w:sz w:val="28"/>
          <w:szCs w:val="28"/>
        </w:rPr>
        <w:t>, д</w:t>
      </w:r>
      <w:r w:rsidR="008C4D50">
        <w:rPr>
          <w:sz w:val="28"/>
          <w:szCs w:val="28"/>
        </w:rPr>
        <w:t>обавление коллекционера</w:t>
      </w:r>
      <w:r w:rsidR="00845521">
        <w:rPr>
          <w:sz w:val="28"/>
          <w:szCs w:val="28"/>
        </w:rPr>
        <w:t xml:space="preserve">, </w:t>
      </w:r>
      <w:r w:rsidR="008C4D50">
        <w:rPr>
          <w:sz w:val="28"/>
          <w:szCs w:val="28"/>
        </w:rPr>
        <w:t>марок</w:t>
      </w:r>
      <w:r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8</w:t>
      </w:r>
    </w:p>
    <w:p w:rsidR="008D46B1" w:rsidRPr="000F6A4E" w:rsidRDefault="00BD625C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>
        <w:rPr>
          <w:sz w:val="28"/>
          <w:szCs w:val="28"/>
        </w:rPr>
        <w:t>1.2</w:t>
      </w:r>
      <w:r w:rsidR="008C4D50">
        <w:rPr>
          <w:sz w:val="28"/>
          <w:szCs w:val="28"/>
        </w:rPr>
        <w:t xml:space="preserve"> Коллекционеры</w:t>
      </w:r>
      <w:r w:rsidR="00D9430F" w:rsidRPr="000F6A4E">
        <w:rPr>
          <w:sz w:val="28"/>
          <w:szCs w:val="28"/>
        </w:rPr>
        <w:t>,</w:t>
      </w:r>
      <w:r w:rsidR="008C4D50">
        <w:rPr>
          <w:sz w:val="28"/>
          <w:szCs w:val="28"/>
        </w:rPr>
        <w:t xml:space="preserve"> марки</w:t>
      </w:r>
      <w:r w:rsidR="008D46B1"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10</w:t>
      </w:r>
    </w:p>
    <w:p w:rsidR="00A454B7" w:rsidRPr="000F6A4E" w:rsidRDefault="00A700B8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>
        <w:rPr>
          <w:sz w:val="28"/>
          <w:szCs w:val="28"/>
        </w:rPr>
        <w:t>1.</w:t>
      </w:r>
      <w:r w:rsidR="00BD625C">
        <w:rPr>
          <w:sz w:val="28"/>
          <w:szCs w:val="28"/>
        </w:rPr>
        <w:t>3</w:t>
      </w:r>
      <w:r w:rsidR="008C4D50">
        <w:rPr>
          <w:sz w:val="28"/>
          <w:szCs w:val="28"/>
        </w:rPr>
        <w:t xml:space="preserve"> Работа с коллекциями</w:t>
      </w:r>
      <w:r w:rsidR="00B774DA">
        <w:rPr>
          <w:sz w:val="28"/>
          <w:szCs w:val="28"/>
        </w:rPr>
        <w:t>, справка</w:t>
      </w:r>
      <w:r w:rsidR="00A454B7" w:rsidRPr="000F6A4E">
        <w:rPr>
          <w:sz w:val="28"/>
          <w:szCs w:val="28"/>
        </w:rPr>
        <w:tab/>
      </w:r>
      <w:r w:rsidR="00EA1A58" w:rsidRPr="000F6A4E">
        <w:rPr>
          <w:sz w:val="28"/>
          <w:szCs w:val="28"/>
        </w:rPr>
        <w:t>1</w:t>
      </w:r>
      <w:r w:rsidR="006C67FF">
        <w:rPr>
          <w:sz w:val="28"/>
          <w:szCs w:val="28"/>
        </w:rPr>
        <w:t>3</w:t>
      </w:r>
    </w:p>
    <w:p w:rsidR="00D9523B" w:rsidRPr="000F6A4E" w:rsidRDefault="00D9523B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2 </w:t>
      </w:r>
      <w:r w:rsidR="00FD3DB1" w:rsidRPr="000F6A4E">
        <w:rPr>
          <w:sz w:val="28"/>
          <w:szCs w:val="28"/>
        </w:rPr>
        <w:t>ПРОЕКТНАЯ СПЕЦИФИКАЦИЯ</w:t>
      </w:r>
      <w:r w:rsidRPr="000F6A4E">
        <w:rPr>
          <w:sz w:val="28"/>
          <w:szCs w:val="28"/>
        </w:rPr>
        <w:tab/>
      </w:r>
      <w:r w:rsidR="000A5E97" w:rsidRPr="000F6A4E">
        <w:rPr>
          <w:sz w:val="28"/>
          <w:szCs w:val="28"/>
        </w:rPr>
        <w:t>1</w:t>
      </w:r>
      <w:r w:rsidR="006C67FF">
        <w:rPr>
          <w:sz w:val="28"/>
          <w:szCs w:val="28"/>
        </w:rPr>
        <w:t>5</w:t>
      </w:r>
    </w:p>
    <w:p w:rsidR="00B3390E" w:rsidRPr="000F6A4E" w:rsidRDefault="00B3390E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>2.1 Объектная модель программы</w:t>
      </w:r>
      <w:r w:rsidRPr="000F6A4E">
        <w:rPr>
          <w:sz w:val="28"/>
          <w:szCs w:val="28"/>
        </w:rPr>
        <w:tab/>
        <w:t>1</w:t>
      </w:r>
      <w:r w:rsidR="006C67FF">
        <w:rPr>
          <w:sz w:val="28"/>
          <w:szCs w:val="28"/>
        </w:rPr>
        <w:t>5</w:t>
      </w:r>
    </w:p>
    <w:p w:rsidR="00B3390E" w:rsidRPr="000F6A4E" w:rsidRDefault="00B3390E" w:rsidP="00FC5853">
      <w:pPr>
        <w:tabs>
          <w:tab w:val="right" w:leader="dot" w:pos="24480"/>
        </w:tabs>
        <w:spacing w:after="0" w:line="360" w:lineRule="auto"/>
        <w:ind w:left="706"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2.2 </w:t>
      </w:r>
      <w:r w:rsidR="00974C6C" w:rsidRPr="000F6A4E">
        <w:rPr>
          <w:sz w:val="28"/>
          <w:szCs w:val="28"/>
        </w:rPr>
        <w:t>Реализация функций программы</w:t>
      </w:r>
      <w:r w:rsidR="00974C6C" w:rsidRPr="000F6A4E">
        <w:rPr>
          <w:sz w:val="28"/>
          <w:szCs w:val="28"/>
        </w:rPr>
        <w:tab/>
      </w:r>
      <w:r w:rsidR="006C67FF">
        <w:rPr>
          <w:sz w:val="28"/>
          <w:szCs w:val="28"/>
        </w:rPr>
        <w:t>20</w:t>
      </w:r>
    </w:p>
    <w:p w:rsidR="00C154F0" w:rsidRPr="000F6A4E" w:rsidRDefault="00FD3DB1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3</w:t>
      </w:r>
      <w:r w:rsidR="002705BE" w:rsidRPr="000F6A4E">
        <w:rPr>
          <w:sz w:val="28"/>
          <w:szCs w:val="28"/>
        </w:rPr>
        <w:t xml:space="preserve"> РУКОВОДСТВО</w:t>
      </w:r>
      <w:r w:rsidR="00C154F0" w:rsidRPr="000F6A4E">
        <w:rPr>
          <w:sz w:val="28"/>
          <w:szCs w:val="28"/>
        </w:rPr>
        <w:t xml:space="preserve"> ПОЛЬЗОВАТЕЛЯ</w:t>
      </w:r>
      <w:r w:rsidR="00C154F0" w:rsidRPr="000F6A4E">
        <w:rPr>
          <w:sz w:val="28"/>
          <w:szCs w:val="28"/>
        </w:rPr>
        <w:tab/>
      </w:r>
      <w:r w:rsidR="003C3D6A">
        <w:rPr>
          <w:sz w:val="28"/>
          <w:szCs w:val="28"/>
        </w:rPr>
        <w:t>2</w:t>
      </w:r>
      <w:r w:rsidR="006C67FF">
        <w:rPr>
          <w:sz w:val="28"/>
          <w:szCs w:val="28"/>
        </w:rPr>
        <w:t>4</w:t>
      </w:r>
    </w:p>
    <w:p w:rsidR="00C154F0" w:rsidRPr="000F6A4E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>ВЫВОДЫ</w:t>
      </w:r>
      <w:r w:rsidRPr="000F6A4E">
        <w:rPr>
          <w:sz w:val="28"/>
          <w:szCs w:val="28"/>
        </w:rPr>
        <w:tab/>
      </w:r>
      <w:r w:rsidR="00F16494">
        <w:rPr>
          <w:sz w:val="28"/>
          <w:szCs w:val="28"/>
        </w:rPr>
        <w:t>2</w:t>
      </w:r>
      <w:r w:rsidR="00541577">
        <w:rPr>
          <w:sz w:val="28"/>
          <w:szCs w:val="28"/>
        </w:rPr>
        <w:t>6</w:t>
      </w:r>
    </w:p>
    <w:p w:rsidR="003B1DD5" w:rsidRDefault="00C154F0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 w:rsidRPr="000F6A4E">
        <w:rPr>
          <w:sz w:val="28"/>
          <w:szCs w:val="28"/>
        </w:rPr>
        <w:t xml:space="preserve">ПЕРЕЧЕНЬ </w:t>
      </w:r>
      <w:r w:rsidR="009E2516">
        <w:rPr>
          <w:sz w:val="28"/>
          <w:szCs w:val="28"/>
        </w:rPr>
        <w:t>ССЫЛОК</w:t>
      </w:r>
      <w:r w:rsidRPr="000F6A4E">
        <w:rPr>
          <w:sz w:val="28"/>
          <w:szCs w:val="28"/>
        </w:rPr>
        <w:tab/>
      </w:r>
      <w:r w:rsidR="00283352">
        <w:rPr>
          <w:sz w:val="28"/>
          <w:szCs w:val="28"/>
        </w:rPr>
        <w:t>2</w:t>
      </w:r>
      <w:r w:rsidR="00541577">
        <w:rPr>
          <w:sz w:val="28"/>
          <w:szCs w:val="28"/>
        </w:rPr>
        <w:t>7</w:t>
      </w:r>
    </w:p>
    <w:p w:rsidR="00283352" w:rsidRPr="000F6A4E" w:rsidRDefault="007B251A" w:rsidP="00FC5853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>П</w:t>
      </w:r>
      <w:r w:rsidR="0032362C">
        <w:rPr>
          <w:sz w:val="28"/>
          <w:szCs w:val="28"/>
        </w:rPr>
        <w:t>риложение</w:t>
      </w:r>
      <w:r>
        <w:rPr>
          <w:sz w:val="28"/>
          <w:szCs w:val="28"/>
        </w:rPr>
        <w:t xml:space="preserve"> А</w:t>
      </w:r>
      <w:r w:rsidR="00975F07">
        <w:rPr>
          <w:sz w:val="28"/>
          <w:szCs w:val="28"/>
          <w:lang w:val="uk-UA"/>
        </w:rPr>
        <w:t xml:space="preserve"> Частичный к</w:t>
      </w:r>
      <w:r w:rsidR="00F33B23">
        <w:rPr>
          <w:sz w:val="28"/>
          <w:szCs w:val="28"/>
          <w:lang w:val="uk-UA"/>
        </w:rPr>
        <w:t>од программ</w:t>
      </w:r>
      <w:r w:rsidR="00F33B23">
        <w:rPr>
          <w:sz w:val="28"/>
          <w:szCs w:val="28"/>
        </w:rPr>
        <w:t>ы</w:t>
      </w:r>
      <w:r w:rsidR="006E01FB">
        <w:rPr>
          <w:sz w:val="28"/>
          <w:szCs w:val="28"/>
        </w:rPr>
        <w:tab/>
        <w:t>2</w:t>
      </w:r>
      <w:r w:rsidR="00541577">
        <w:rPr>
          <w:sz w:val="28"/>
          <w:szCs w:val="28"/>
        </w:rPr>
        <w:t>8</w:t>
      </w:r>
    </w:p>
    <w:p w:rsidR="003B1DD5" w:rsidRPr="000F6A4E" w:rsidRDefault="003B1DD5" w:rsidP="00FC5853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BB3AC3" w:rsidRDefault="00591A63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38415" wp14:editId="5C5EE707">
                <wp:simplePos x="0" y="0"/>
                <wp:positionH relativeFrom="column">
                  <wp:posOffset>5322498</wp:posOffset>
                </wp:positionH>
                <wp:positionV relativeFrom="paragraph">
                  <wp:posOffset>-472224</wp:posOffset>
                </wp:positionV>
                <wp:extent cx="108585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D0271" id="Rectangle 6" o:spid="_x0000_s1026" style="position:absolute;margin-left:419.1pt;margin-top:-37.2pt;width:85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" fillcolor="white [3201]" strokecolor="white [3212]" strokeweight="1pt"/>
            </w:pict>
          </mc:Fallback>
        </mc:AlternateContent>
      </w:r>
      <w:r w:rsidR="003B1DD5" w:rsidRPr="000F6A4E">
        <w:rPr>
          <w:sz w:val="28"/>
          <w:szCs w:val="28"/>
        </w:rPr>
        <w:t>ВВЕДЕНИЕ</w:t>
      </w:r>
    </w:p>
    <w:p w:rsidR="00662F59" w:rsidRPr="00F33B23" w:rsidRDefault="00662F59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A0428B" w:rsidRDefault="00A06867" w:rsidP="00FC5853">
      <w:pPr>
        <w:spacing w:after="0" w:line="360" w:lineRule="auto"/>
        <w:jc w:val="both"/>
        <w:rPr>
          <w:rStyle w:val="apple-converted-space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="00A0428B" w:rsidRPr="00A0428B">
        <w:rPr>
          <w:sz w:val="28"/>
          <w:szCs w:val="28"/>
        </w:rPr>
        <w:t xml:space="preserve">Филателисты - </w:t>
      </w:r>
      <w:r w:rsidR="00A0428B" w:rsidRPr="00A0428B">
        <w:rPr>
          <w:sz w:val="28"/>
          <w:szCs w:val="28"/>
          <w:shd w:val="clear" w:color="auto" w:fill="FFFFFF"/>
        </w:rPr>
        <w:t>собиратель</w:t>
      </w:r>
      <w:r w:rsidR="00A0428B" w:rsidRPr="00A0428B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Почтовая марк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почтовых марок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и других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0" w:tooltip="Знак почтовой оплат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знаков почтовой оплаты</w:t>
        </w:r>
      </w:hyperlink>
      <w:r w:rsidR="00A0428B" w:rsidRPr="00A0428B">
        <w:rPr>
          <w:sz w:val="28"/>
          <w:szCs w:val="28"/>
          <w:shd w:val="clear" w:color="auto" w:fill="FFFFFF"/>
        </w:rPr>
        <w:t>, руководствующийся при создании своей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11" w:tooltip="Коллекция (филателия)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коллекции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принципами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2" w:tooltip="Филателия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филателии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. При этом филателист не просто </w:t>
      </w:r>
      <w:hyperlink r:id="rId13" w:tooltip="Коллекционер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коллекционирует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марки как таковые, а исследует в рамках выбранного филателистического направления совокупность знаков почтовой оплаты и других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4" w:tooltip="Филателистические материал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филателистических материалов</w:t>
        </w:r>
      </w:hyperlink>
      <w:r w:rsidR="00A0428B" w:rsidRPr="00A0428B">
        <w:rPr>
          <w:sz w:val="28"/>
          <w:szCs w:val="28"/>
          <w:shd w:val="clear" w:color="auto" w:fill="FFFFFF"/>
        </w:rPr>
        <w:t>, изучает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5" w:tooltip="История почты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историю</w:t>
        </w:r>
      </w:hyperlink>
      <w:r w:rsidR="001C0A89">
        <w:rPr>
          <w:sz w:val="28"/>
          <w:szCs w:val="28"/>
        </w:rPr>
        <w:t xml:space="preserve"> </w:t>
      </w:r>
      <w:r w:rsidR="00A0428B" w:rsidRPr="00A0428B">
        <w:rPr>
          <w:sz w:val="28"/>
          <w:szCs w:val="28"/>
          <w:shd w:val="clear" w:color="auto" w:fill="FFFFFF"/>
        </w:rPr>
        <w:t>и развитие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6" w:tooltip="Почт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почты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, оформляет и компонует свою коллекцию для участия в </w:t>
      </w:r>
      <w:hyperlink r:id="rId17" w:tooltip="Филателистическая выставка" w:history="1">
        <w:r w:rsidR="00A0428B"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филателистических выставках</w:t>
        </w:r>
      </w:hyperlink>
      <w:r w:rsidR="00A0428B" w:rsidRPr="00A0428B">
        <w:rPr>
          <w:sz w:val="28"/>
          <w:szCs w:val="28"/>
          <w:shd w:val="clear" w:color="auto" w:fill="FFFFFF"/>
        </w:rPr>
        <w:t xml:space="preserve">. </w:t>
      </w:r>
      <w:r w:rsidR="00A0428B" w:rsidRPr="00A0428B">
        <w:rPr>
          <w:color w:val="252525"/>
          <w:sz w:val="28"/>
          <w:szCs w:val="28"/>
          <w:shd w:val="clear" w:color="auto" w:fill="FFFFFF"/>
        </w:rPr>
        <w:t>Слово «</w:t>
      </w:r>
      <w:r w:rsidR="00A0428B" w:rsidRPr="00A0428B">
        <w:rPr>
          <w:bCs/>
          <w:color w:val="252525"/>
          <w:sz w:val="28"/>
          <w:szCs w:val="28"/>
          <w:shd w:val="clear" w:color="auto" w:fill="FFFFFF"/>
        </w:rPr>
        <w:t>филателист</w:t>
      </w:r>
      <w:r w:rsidR="00A0428B" w:rsidRPr="00A0428B">
        <w:rPr>
          <w:color w:val="252525"/>
          <w:sz w:val="28"/>
          <w:szCs w:val="28"/>
          <w:shd w:val="clear" w:color="auto" w:fill="FFFFFF"/>
        </w:rPr>
        <w:t>» является производным от «</w:t>
      </w:r>
      <w:r w:rsidR="00A0428B" w:rsidRPr="00A0428B">
        <w:rPr>
          <w:bCs/>
          <w:color w:val="252525"/>
          <w:sz w:val="28"/>
          <w:szCs w:val="28"/>
          <w:shd w:val="clear" w:color="auto" w:fill="FFFFFF"/>
        </w:rPr>
        <w:t>филателии</w:t>
      </w:r>
      <w:r w:rsidR="00A0428B" w:rsidRPr="00A0428B">
        <w:rPr>
          <w:color w:val="252525"/>
          <w:sz w:val="28"/>
          <w:szCs w:val="28"/>
          <w:shd w:val="clear" w:color="auto" w:fill="FFFFFF"/>
        </w:rPr>
        <w:t xml:space="preserve">» и обозначает «любящий знаки почтовой </w:t>
      </w:r>
      <w:r w:rsidR="00A0428B" w:rsidRPr="00A0428B">
        <w:rPr>
          <w:sz w:val="28"/>
          <w:szCs w:val="28"/>
          <w:shd w:val="clear" w:color="auto" w:fill="FFFFFF"/>
        </w:rPr>
        <w:t>оплаты».</w:t>
      </w:r>
    </w:p>
    <w:p w:rsidR="00A0428B" w:rsidRDefault="00A0428B" w:rsidP="001C0A89">
      <w:pPr>
        <w:spacing w:after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428B">
        <w:rPr>
          <w:sz w:val="28"/>
          <w:szCs w:val="28"/>
          <w:shd w:val="clear" w:color="auto" w:fill="FFFFFF"/>
        </w:rPr>
        <w:t>Собирание почтовых марок как вид коллекционирования ведёт свой отсчёт с момента выпуска в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18" w:tooltip="1840 год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1840 году</w:t>
        </w:r>
      </w:hyperlink>
      <w:hyperlink r:id="rId19" w:tooltip="Чёрный пенни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первых в мире марок</w:t>
        </w:r>
      </w:hyperlink>
      <w:hyperlink r:id="rId20" w:anchor="cite_note-km-1" w:history="1"/>
      <w:r w:rsidRPr="00A0428B">
        <w:rPr>
          <w:sz w:val="28"/>
          <w:szCs w:val="28"/>
          <w:shd w:val="clear" w:color="auto" w:fill="FFFFFF"/>
        </w:rPr>
        <w:t>. По одной из версий</w:t>
      </w:r>
      <w:hyperlink r:id="rId21" w:anchor="cite_note-6" w:history="1"/>
      <w:r w:rsidRPr="00A0428B">
        <w:rPr>
          <w:sz w:val="28"/>
          <w:szCs w:val="28"/>
          <w:shd w:val="clear" w:color="auto" w:fill="FFFFFF"/>
        </w:rPr>
        <w:t>, первым человеком, систематически коллекционировавшим марки, был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2" w:tooltip="Париж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парижский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3" w:tooltip="Гравё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гравёр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r w:rsidRPr="00A0428B">
        <w:rPr>
          <w:sz w:val="28"/>
          <w:szCs w:val="28"/>
          <w:shd w:val="clear" w:color="auto" w:fill="FFFFFF"/>
        </w:rPr>
        <w:t xml:space="preserve">Мансен. </w:t>
      </w:r>
      <w:r>
        <w:rPr>
          <w:sz w:val="28"/>
          <w:szCs w:val="28"/>
          <w:shd w:val="clear" w:color="auto" w:fill="FFFFFF"/>
          <w:lang w:val="uk-UA"/>
        </w:rPr>
        <w:t>В д</w:t>
      </w:r>
      <w:r w:rsidRPr="00A0428B">
        <w:rPr>
          <w:sz w:val="28"/>
          <w:szCs w:val="28"/>
          <w:shd w:val="clear" w:color="auto" w:fill="FFFFFF"/>
        </w:rPr>
        <w:t>альнейшем филателия превратилась в один из самых популярных видов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4" w:tooltip="Коллекционирование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коллекционирования</w:t>
        </w:r>
      </w:hyperlink>
      <w:r w:rsidRPr="00A0428B">
        <w:rPr>
          <w:sz w:val="28"/>
          <w:szCs w:val="28"/>
          <w:shd w:val="clear" w:color="auto" w:fill="FFFFFF"/>
        </w:rPr>
        <w:t>, а филателисты стали объединяться в национальные и международные филателистические организации. В мире насчитываются миллионы зарегистрированных филателистов. Собирателей марок, не числящихся ни в каких обществах, во много раз больше. Интерес к коллекционированию почтовых марок проявляли русские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5" w:tooltip="Литерато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литераторы</w:t>
        </w:r>
      </w:hyperlink>
      <w:r w:rsidR="001C0A89">
        <w:rPr>
          <w:rStyle w:val="apple-converted-space"/>
          <w:sz w:val="28"/>
          <w:szCs w:val="28"/>
          <w:shd w:val="clear" w:color="auto" w:fill="FFFFFF"/>
        </w:rPr>
        <w:t xml:space="preserve">                      </w:t>
      </w:r>
      <w:hyperlink r:id="rId26" w:tooltip="Чехов в филателии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А. Чехов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27" w:tooltip="Блок, Александр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А. Блок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8" w:tooltip="М. Горький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М. Горький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29" w:tooltip="Академик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академики</w:t>
        </w:r>
      </w:hyperlink>
      <w:r w:rsidR="001C0A89">
        <w:rPr>
          <w:sz w:val="28"/>
          <w:szCs w:val="28"/>
        </w:rPr>
        <w:t xml:space="preserve"> </w:t>
      </w:r>
      <w:hyperlink r:id="rId30" w:tooltip="Бардин, Иван Павл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Бардин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31" w:tooltip="Павлов, Иван Петр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И.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Павлов</w:t>
        </w:r>
      </w:hyperlink>
      <w:r w:rsidRPr="00A0428B">
        <w:rPr>
          <w:sz w:val="28"/>
          <w:szCs w:val="28"/>
          <w:shd w:val="clear" w:color="auto" w:fill="FFFFFF"/>
        </w:rPr>
        <w:t>, командир</w:t>
      </w:r>
      <w:r w:rsidR="001C0A89">
        <w:rPr>
          <w:rStyle w:val="apple-converted-space"/>
          <w:sz w:val="28"/>
          <w:szCs w:val="28"/>
          <w:shd w:val="clear" w:color="auto" w:fill="FFFFFF"/>
        </w:rPr>
        <w:t xml:space="preserve"> </w:t>
      </w:r>
      <w:hyperlink r:id="rId32" w:tooltip="Варяг (крейсер)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крейсера «Варяг»</w:t>
        </w:r>
      </w:hyperlink>
      <w:r w:rsidR="001C0A89">
        <w:rPr>
          <w:sz w:val="28"/>
          <w:szCs w:val="28"/>
        </w:rPr>
        <w:t xml:space="preserve"> </w:t>
      </w:r>
      <w:hyperlink r:id="rId33" w:tooltip="Руднев, Всеволод Фёдорович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В.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Ф.</w:t>
        </w:r>
        <w:r w:rsidR="001C0A89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Руднев</w:t>
        </w:r>
      </w:hyperlink>
      <w:r w:rsidRPr="00A0428B">
        <w:rPr>
          <w:sz w:val="28"/>
          <w:szCs w:val="28"/>
          <w:shd w:val="clear" w:color="auto" w:fill="FFFFFF"/>
        </w:rPr>
        <w:t>,</w:t>
      </w:r>
      <w:r w:rsidR="001C0A89">
        <w:rPr>
          <w:sz w:val="28"/>
          <w:szCs w:val="28"/>
          <w:shd w:val="clear" w:color="auto" w:fill="FFFFFF"/>
        </w:rPr>
        <w:t xml:space="preserve"> </w:t>
      </w:r>
      <w:hyperlink r:id="rId34" w:tooltip="Президент США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президент США</w:t>
        </w:r>
      </w:hyperlink>
      <w:r w:rsidR="001C0A89">
        <w:rPr>
          <w:sz w:val="28"/>
          <w:szCs w:val="28"/>
        </w:rPr>
        <w:t xml:space="preserve"> </w:t>
      </w:r>
      <w:hyperlink r:id="rId35" w:tooltip="Рузвельт, Франклин Делано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Ф. Рузвельт</w:t>
        </w:r>
      </w:hyperlink>
      <w:r w:rsidRPr="00A0428B">
        <w:rPr>
          <w:sz w:val="28"/>
          <w:szCs w:val="28"/>
          <w:shd w:val="clear" w:color="auto" w:fill="FFFFFF"/>
        </w:rPr>
        <w:t>, певец</w:t>
      </w:r>
      <w:r w:rsidR="001C0A89">
        <w:rPr>
          <w:sz w:val="28"/>
          <w:szCs w:val="28"/>
          <w:shd w:val="clear" w:color="auto" w:fill="FFFFFF"/>
        </w:rPr>
        <w:t xml:space="preserve">         </w:t>
      </w:r>
      <w:hyperlink r:id="rId36" w:tooltip="Карузо, Энрико" w:history="1">
        <w:r w:rsidRPr="00A0428B">
          <w:rPr>
            <w:rStyle w:val="ac"/>
            <w:color w:val="auto"/>
            <w:sz w:val="28"/>
            <w:szCs w:val="28"/>
            <w:u w:val="none"/>
            <w:shd w:val="clear" w:color="auto" w:fill="FFFFFF"/>
          </w:rPr>
          <w:t>Э. Карузо</w:t>
        </w:r>
      </w:hyperlink>
      <w:r w:rsidR="001C0A89">
        <w:rPr>
          <w:sz w:val="28"/>
          <w:szCs w:val="28"/>
        </w:rPr>
        <w:t xml:space="preserve"> </w:t>
      </w:r>
      <w:r w:rsidRPr="00A0428B">
        <w:rPr>
          <w:sz w:val="28"/>
          <w:szCs w:val="28"/>
          <w:shd w:val="clear" w:color="auto" w:fill="FFFFFF"/>
        </w:rPr>
        <w:t>и многие другие.</w:t>
      </w:r>
    </w:p>
    <w:p w:rsidR="00A0428B" w:rsidRPr="00A0428B" w:rsidRDefault="00A0428B" w:rsidP="00FC5853">
      <w:pPr>
        <w:spacing w:after="0" w:line="360" w:lineRule="auto"/>
        <w:jc w:val="both"/>
        <w:rPr>
          <w:sz w:val="28"/>
          <w:szCs w:val="28"/>
        </w:rPr>
      </w:pPr>
    </w:p>
    <w:p w:rsidR="00050172" w:rsidRDefault="00F12448" w:rsidP="00FC5853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4F512F">
        <w:rPr>
          <w:sz w:val="28"/>
          <w:szCs w:val="28"/>
        </w:rPr>
        <w:t>В данной курсовой работе требуется разработать программу «</w:t>
      </w:r>
      <w:r w:rsidR="00A0428B">
        <w:rPr>
          <w:sz w:val="28"/>
          <w:szCs w:val="28"/>
        </w:rPr>
        <w:t>Справочник филателиста</w:t>
      </w:r>
      <w:r w:rsidRPr="004F512F">
        <w:rPr>
          <w:sz w:val="28"/>
          <w:szCs w:val="28"/>
        </w:rPr>
        <w:t xml:space="preserve">». Целью данной   курсовой   работы является разработка </w:t>
      </w:r>
      <w:r w:rsidR="00463E0D">
        <w:rPr>
          <w:sz w:val="28"/>
          <w:szCs w:val="28"/>
        </w:rPr>
        <w:t>программы-</w:t>
      </w:r>
      <w:r>
        <w:rPr>
          <w:sz w:val="28"/>
          <w:szCs w:val="28"/>
        </w:rPr>
        <w:t xml:space="preserve">справочника, с помощью которого можно создавать и </w:t>
      </w:r>
      <w:r w:rsidR="00A0428B">
        <w:rPr>
          <w:sz w:val="28"/>
          <w:szCs w:val="28"/>
        </w:rPr>
        <w:t>просматривать</w:t>
      </w:r>
      <w:r>
        <w:rPr>
          <w:sz w:val="28"/>
          <w:szCs w:val="28"/>
        </w:rPr>
        <w:t xml:space="preserve"> </w:t>
      </w:r>
      <w:r w:rsidR="00A0428B">
        <w:rPr>
          <w:sz w:val="28"/>
          <w:szCs w:val="28"/>
        </w:rPr>
        <w:t>марки</w:t>
      </w:r>
      <w:r w:rsidR="00FB18F1">
        <w:rPr>
          <w:sz w:val="28"/>
          <w:szCs w:val="28"/>
        </w:rPr>
        <w:t xml:space="preserve">, </w:t>
      </w:r>
      <w:r w:rsidR="00FB18F1">
        <w:rPr>
          <w:sz w:val="28"/>
          <w:szCs w:val="28"/>
        </w:rPr>
        <w:lastRenderedPageBreak/>
        <w:t xml:space="preserve">информацию о </w:t>
      </w:r>
      <w:r w:rsidR="00A0428B">
        <w:rPr>
          <w:sz w:val="28"/>
          <w:szCs w:val="28"/>
        </w:rPr>
        <w:t>коллекционерах</w:t>
      </w:r>
      <w:r w:rsidR="00FB18F1">
        <w:rPr>
          <w:sz w:val="28"/>
          <w:szCs w:val="28"/>
        </w:rPr>
        <w:t xml:space="preserve"> и</w:t>
      </w:r>
      <w:r w:rsidR="00A0428B">
        <w:rPr>
          <w:sz w:val="28"/>
          <w:szCs w:val="28"/>
        </w:rPr>
        <w:t xml:space="preserve"> их коллекциях</w:t>
      </w:r>
      <w:r>
        <w:rPr>
          <w:sz w:val="28"/>
          <w:szCs w:val="28"/>
        </w:rPr>
        <w:t>, осуществлять поиск по имеющейся базе данных. За основу взят</w:t>
      </w:r>
      <w:r w:rsidRPr="004F512F">
        <w:rPr>
          <w:sz w:val="28"/>
          <w:szCs w:val="28"/>
        </w:rPr>
        <w:t xml:space="preserve"> объектно-ориентированный подход.  </w:t>
      </w:r>
    </w:p>
    <w:p w:rsidR="00B3528C" w:rsidRPr="00BE7DAC" w:rsidRDefault="00B3528C" w:rsidP="000207F9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Задачи выполнения работы:</w:t>
      </w:r>
    </w:p>
    <w:p w:rsidR="00B3528C" w:rsidRPr="00340E27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</w:t>
      </w:r>
      <w:r w:rsidR="001D6114" w:rsidRPr="00340E27">
        <w:rPr>
          <w:color w:val="000000" w:themeColor="text1"/>
          <w:sz w:val="28"/>
          <w:szCs w:val="28"/>
        </w:rPr>
        <w:t>и</w:t>
      </w:r>
      <w:r w:rsidRPr="00340E27">
        <w:rPr>
          <w:color w:val="000000" w:themeColor="text1"/>
          <w:sz w:val="28"/>
          <w:szCs w:val="28"/>
        </w:rPr>
        <w:t>сследование предметной области с целью выявления основных принципов данной сферы;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 w:rsidRPr="00340E27">
        <w:rPr>
          <w:color w:val="000000" w:themeColor="text1"/>
          <w:sz w:val="28"/>
          <w:szCs w:val="28"/>
        </w:rPr>
        <w:t xml:space="preserve"> </w:t>
      </w:r>
      <w:r w:rsidR="001D6114" w:rsidRPr="00340E27">
        <w:rPr>
          <w:color w:val="000000" w:themeColor="text1"/>
          <w:sz w:val="28"/>
          <w:szCs w:val="28"/>
        </w:rPr>
        <w:t>п</w:t>
      </w:r>
      <w:r w:rsidRPr="00340E27">
        <w:rPr>
          <w:color w:val="000000" w:themeColor="text1"/>
          <w:sz w:val="28"/>
          <w:szCs w:val="28"/>
        </w:rPr>
        <w:t xml:space="preserve">роектирование иерархии классов, интерфейсов, взаимодействия </w:t>
      </w:r>
      <w:r w:rsidR="001D6114" w:rsidRPr="00340E27">
        <w:rPr>
          <w:color w:val="000000" w:themeColor="text1"/>
          <w:sz w:val="28"/>
          <w:szCs w:val="28"/>
        </w:rPr>
        <w:t>к</w:t>
      </w:r>
      <w:r w:rsidRPr="00340E27">
        <w:rPr>
          <w:color w:val="000000" w:themeColor="text1"/>
          <w:sz w:val="28"/>
          <w:szCs w:val="28"/>
        </w:rPr>
        <w:t xml:space="preserve">омпонентов </w:t>
      </w:r>
      <w:r>
        <w:rPr>
          <w:sz w:val="28"/>
          <w:szCs w:val="28"/>
        </w:rPr>
        <w:t>на основе выделенных принципов и данных средств</w:t>
      </w:r>
      <w:r w:rsidRPr="00BE7DAC">
        <w:rPr>
          <w:sz w:val="28"/>
          <w:szCs w:val="28"/>
        </w:rPr>
        <w:t>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и</w:t>
      </w:r>
      <w:r w:rsidRPr="00BE7DAC">
        <w:rPr>
          <w:sz w:val="28"/>
          <w:szCs w:val="28"/>
        </w:rPr>
        <w:t>спользование</w:t>
      </w:r>
      <w:r>
        <w:rPr>
          <w:sz w:val="28"/>
          <w:szCs w:val="28"/>
        </w:rPr>
        <w:t xml:space="preserve"> встроенные элементы среды </w:t>
      </w:r>
      <w:r w:rsidRPr="00BE7DAC">
        <w:rPr>
          <w:sz w:val="28"/>
          <w:szCs w:val="28"/>
        </w:rPr>
        <w:t>для структуризации классов</w:t>
      </w:r>
      <w:r>
        <w:rPr>
          <w:sz w:val="28"/>
          <w:szCs w:val="28"/>
        </w:rPr>
        <w:t xml:space="preserve"> и оптимизации кода</w:t>
      </w:r>
      <w:r w:rsidRPr="00BE7DAC">
        <w:rPr>
          <w:sz w:val="28"/>
          <w:szCs w:val="28"/>
        </w:rPr>
        <w:t>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п</w:t>
      </w:r>
      <w:r w:rsidRPr="00BE7DAC">
        <w:rPr>
          <w:sz w:val="28"/>
          <w:szCs w:val="28"/>
        </w:rPr>
        <w:t>рименение принципа инкапсуляции к классам;</w:t>
      </w:r>
    </w:p>
    <w:p w:rsidR="00B3528C" w:rsidRPr="00BE7DAC" w:rsidRDefault="00B3528C" w:rsidP="000207F9">
      <w:pPr>
        <w:pStyle w:val="a3"/>
        <w:numPr>
          <w:ilvl w:val="0"/>
          <w:numId w:val="15"/>
        </w:num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6114">
        <w:rPr>
          <w:sz w:val="28"/>
          <w:szCs w:val="28"/>
        </w:rPr>
        <w:t>р</w:t>
      </w:r>
      <w:r>
        <w:rPr>
          <w:sz w:val="28"/>
          <w:szCs w:val="28"/>
        </w:rPr>
        <w:t xml:space="preserve">еализовать программное взаимодействие с базой данной формата </w:t>
      </w:r>
      <w:r w:rsidRPr="003F02AD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txt</w:t>
      </w:r>
      <w:r w:rsidRPr="00BE7DAC">
        <w:rPr>
          <w:sz w:val="28"/>
          <w:szCs w:val="28"/>
        </w:rPr>
        <w:t>.</w:t>
      </w:r>
    </w:p>
    <w:p w:rsidR="00B3528C" w:rsidRPr="00BE7DAC" w:rsidRDefault="00B3528C" w:rsidP="00FC5853">
      <w:pPr>
        <w:spacing w:after="0" w:line="360" w:lineRule="auto"/>
        <w:ind w:firstLine="708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Объектно-ориентиро</w:t>
      </w:r>
      <w:r>
        <w:rPr>
          <w:sz w:val="28"/>
          <w:szCs w:val="28"/>
        </w:rPr>
        <w:t xml:space="preserve">ванный подход требует глубокого </w:t>
      </w:r>
      <w:r w:rsidRPr="00BE7DAC">
        <w:rPr>
          <w:sz w:val="28"/>
          <w:szCs w:val="28"/>
        </w:rPr>
        <w:t>понимания основных принципов, или, иначе, концепций, на которых он базируется.</w:t>
      </w:r>
      <w:r>
        <w:rPr>
          <w:sz w:val="28"/>
          <w:szCs w:val="28"/>
        </w:rPr>
        <w:t xml:space="preserve"> В данном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подходе основными концепциями являются понятия объекто</w:t>
      </w:r>
      <w:r w:rsidRPr="00D77ADD">
        <w:rPr>
          <w:sz w:val="28"/>
          <w:szCs w:val="28"/>
        </w:rPr>
        <w:t>в и классов</w:t>
      </w:r>
      <w:r>
        <w:rPr>
          <w:sz w:val="28"/>
          <w:szCs w:val="28"/>
        </w:rPr>
        <w:t xml:space="preserve">. </w:t>
      </w:r>
    </w:p>
    <w:p w:rsidR="00B3528C" w:rsidRPr="00BE7DAC" w:rsidRDefault="00B3528C" w:rsidP="00FC5853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rStyle w:val="apple-style-span"/>
          <w:color w:val="000000"/>
          <w:sz w:val="28"/>
          <w:szCs w:val="28"/>
        </w:rPr>
      </w:pPr>
      <w:bookmarkStart w:id="0" w:name="keyword-context.1"/>
      <w:bookmarkStart w:id="1" w:name="keyword-context.2"/>
      <w:bookmarkStart w:id="2" w:name="keyword-context.3"/>
      <w:bookmarkStart w:id="3" w:name="keyword-context.4"/>
      <w:bookmarkEnd w:id="0"/>
      <w:bookmarkEnd w:id="1"/>
      <w:bookmarkEnd w:id="2"/>
      <w:bookmarkEnd w:id="3"/>
      <w:r w:rsidRPr="00BE7DAC">
        <w:rPr>
          <w:rStyle w:val="apple-style-span"/>
          <w:color w:val="000000"/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  <w:r>
        <w:rPr>
          <w:rStyle w:val="apple-style-span"/>
          <w:color w:val="000000"/>
          <w:sz w:val="28"/>
          <w:szCs w:val="28"/>
        </w:rPr>
        <w:t xml:space="preserve"> Использование этого подхода предоставляет программисту широкие возможности в функциональности и в сопровождаемости проекта.</w:t>
      </w:r>
    </w:p>
    <w:p w:rsidR="00B3528C" w:rsidRPr="00BE7DAC" w:rsidRDefault="00B3528C" w:rsidP="00FC5853">
      <w:pPr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BE7DAC">
        <w:rPr>
          <w:sz w:val="28"/>
          <w:szCs w:val="28"/>
        </w:rPr>
        <w:t>В качестве основного инструмента разработки применяется Microsoft Visual Studio 201</w:t>
      </w:r>
      <w:r w:rsidR="00A0428B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Proffesional</w:t>
      </w:r>
      <w:r w:rsidRPr="00BE7DAC">
        <w:rPr>
          <w:sz w:val="28"/>
          <w:szCs w:val="28"/>
        </w:rPr>
        <w:t xml:space="preserve">. </w:t>
      </w:r>
      <w:r w:rsidR="00E0319C" w:rsidRPr="00E0319C">
        <w:rPr>
          <w:sz w:val="28"/>
          <w:szCs w:val="28"/>
        </w:rPr>
        <w:t>Visual Studio представляет собой интегрированную среду разработки программ, созданную корпорацией Microsoft.</w:t>
      </w:r>
      <w:r w:rsidR="00E0319C">
        <w:rPr>
          <w:sz w:val="28"/>
          <w:szCs w:val="28"/>
        </w:rPr>
        <w:t xml:space="preserve"> </w:t>
      </w:r>
      <w:r w:rsidRPr="00BE7DAC">
        <w:rPr>
          <w:sz w:val="28"/>
          <w:szCs w:val="28"/>
        </w:rPr>
        <w:t xml:space="preserve">Язык программирования C#. </w:t>
      </w:r>
    </w:p>
    <w:p w:rsidR="00BB3AC3" w:rsidRPr="000F6A4E" w:rsidRDefault="00B3528C" w:rsidP="00FC5853">
      <w:pPr>
        <w:spacing w:after="0" w:line="360" w:lineRule="auto"/>
        <w:rPr>
          <w:sz w:val="28"/>
          <w:szCs w:val="28"/>
        </w:rPr>
      </w:pPr>
      <w:r w:rsidRPr="00BE7DAC">
        <w:rPr>
          <w:sz w:val="28"/>
          <w:szCs w:val="28"/>
        </w:rPr>
        <w:br w:type="page"/>
      </w:r>
    </w:p>
    <w:p w:rsidR="00BB3AC3" w:rsidRDefault="00315528" w:rsidP="00360DAF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1 </w:t>
      </w:r>
      <w:r w:rsidR="00BB3AC3" w:rsidRPr="000F6A4E">
        <w:rPr>
          <w:sz w:val="28"/>
          <w:szCs w:val="28"/>
        </w:rPr>
        <w:t>СПЕЦИФИКАЦИЯ ПРОГРАММЫ</w:t>
      </w:r>
    </w:p>
    <w:p w:rsidR="002C0445" w:rsidRPr="000F6A4E" w:rsidRDefault="002C0445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315528" w:rsidRPr="000F6A4E" w:rsidRDefault="00315528" w:rsidP="00FC5853">
      <w:pPr>
        <w:pStyle w:val="a3"/>
        <w:numPr>
          <w:ilvl w:val="1"/>
          <w:numId w:val="2"/>
        </w:numPr>
        <w:tabs>
          <w:tab w:val="right" w:leader="dot" w:pos="24480"/>
        </w:tabs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t>Главное окно</w:t>
      </w:r>
      <w:r w:rsidR="004A30F0">
        <w:rPr>
          <w:sz w:val="28"/>
          <w:szCs w:val="28"/>
        </w:rPr>
        <w:t>, д</w:t>
      </w:r>
      <w:r w:rsidR="005924DD">
        <w:rPr>
          <w:sz w:val="28"/>
          <w:szCs w:val="28"/>
        </w:rPr>
        <w:t xml:space="preserve">обавление </w:t>
      </w:r>
      <w:r w:rsidR="00A0428B">
        <w:rPr>
          <w:sz w:val="28"/>
          <w:szCs w:val="28"/>
        </w:rPr>
        <w:t>коллекционера</w:t>
      </w:r>
      <w:r w:rsidR="005924DD">
        <w:rPr>
          <w:sz w:val="28"/>
          <w:szCs w:val="28"/>
        </w:rPr>
        <w:t>,</w:t>
      </w:r>
      <w:r w:rsidR="00A0428B">
        <w:rPr>
          <w:sz w:val="28"/>
          <w:szCs w:val="28"/>
        </w:rPr>
        <w:t xml:space="preserve"> м</w:t>
      </w:r>
      <w:r w:rsidR="004A30F0" w:rsidRPr="000F6A4E">
        <w:rPr>
          <w:sz w:val="28"/>
          <w:szCs w:val="28"/>
        </w:rPr>
        <w:t>а</w:t>
      </w:r>
      <w:r w:rsidR="00A0428B">
        <w:rPr>
          <w:sz w:val="28"/>
          <w:szCs w:val="28"/>
        </w:rPr>
        <w:t>рок</w:t>
      </w:r>
    </w:p>
    <w:p w:rsidR="00315528" w:rsidRPr="000F6A4E" w:rsidRDefault="00315528" w:rsidP="00FC5853">
      <w:pPr>
        <w:tabs>
          <w:tab w:val="right" w:leader="dot" w:pos="24480"/>
        </w:tabs>
        <w:spacing w:after="0" w:line="360" w:lineRule="auto"/>
        <w:ind w:left="706"/>
        <w:rPr>
          <w:sz w:val="28"/>
          <w:szCs w:val="28"/>
        </w:rPr>
      </w:pPr>
    </w:p>
    <w:p w:rsidR="00F33B8F" w:rsidRPr="001A727A" w:rsidRDefault="00F33B8F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 w:rsidRPr="000F6A4E">
        <w:rPr>
          <w:sz w:val="28"/>
          <w:szCs w:val="28"/>
        </w:rPr>
        <w:t>Работа с программой начинается с главного окна</w:t>
      </w:r>
      <w:r w:rsidR="0036796C">
        <w:rPr>
          <w:sz w:val="28"/>
          <w:szCs w:val="28"/>
        </w:rPr>
        <w:t xml:space="preserve"> (рис. 1.</w:t>
      </w:r>
      <w:r w:rsidR="00FF1694">
        <w:rPr>
          <w:sz w:val="28"/>
          <w:szCs w:val="28"/>
        </w:rPr>
        <w:t>1</w:t>
      </w:r>
      <w:r w:rsidR="00AF7497" w:rsidRPr="000F6A4E">
        <w:rPr>
          <w:sz w:val="28"/>
          <w:szCs w:val="28"/>
        </w:rPr>
        <w:t>)</w:t>
      </w:r>
      <w:r w:rsidRPr="000F6A4E">
        <w:rPr>
          <w:sz w:val="28"/>
          <w:szCs w:val="28"/>
        </w:rPr>
        <w:t xml:space="preserve">. Здесь пользователь может увидеть список всех </w:t>
      </w:r>
      <w:r w:rsidR="00A0428B">
        <w:rPr>
          <w:sz w:val="28"/>
          <w:szCs w:val="28"/>
        </w:rPr>
        <w:t>коллекционеров</w:t>
      </w:r>
      <w:r w:rsidR="00A91F2B" w:rsidRPr="000F6A4E">
        <w:rPr>
          <w:sz w:val="28"/>
          <w:szCs w:val="28"/>
        </w:rPr>
        <w:t>;</w:t>
      </w:r>
      <w:r w:rsidR="00543E12">
        <w:rPr>
          <w:sz w:val="28"/>
          <w:szCs w:val="28"/>
        </w:rPr>
        <w:t xml:space="preserve"> просмотреть коллекцию каждого коллекционера и увидеть информацию про каждую выбранную марку</w:t>
      </w:r>
      <w:r w:rsidRPr="000F6A4E">
        <w:rPr>
          <w:sz w:val="28"/>
          <w:szCs w:val="28"/>
        </w:rPr>
        <w:t>; или же перейти по нужной вкладке меню.</w:t>
      </w:r>
      <w:r w:rsidR="001A727A" w:rsidRPr="001A727A">
        <w:rPr>
          <w:sz w:val="28"/>
          <w:szCs w:val="28"/>
        </w:rPr>
        <w:t xml:space="preserve"> </w:t>
      </w:r>
      <w:r w:rsidR="001A727A">
        <w:rPr>
          <w:sz w:val="28"/>
          <w:szCs w:val="28"/>
        </w:rPr>
        <w:t xml:space="preserve">Интерфейс программы прост в использование и интуитивно понятен. Это является необходимым условием </w:t>
      </w:r>
      <w:r w:rsidR="001D3BED">
        <w:rPr>
          <w:sz w:val="28"/>
          <w:szCs w:val="28"/>
        </w:rPr>
        <w:t xml:space="preserve">при разработке </w:t>
      </w:r>
      <w:r w:rsidR="001A727A">
        <w:rPr>
          <w:sz w:val="28"/>
          <w:szCs w:val="28"/>
        </w:rPr>
        <w:t>пользовательских интерфейсов</w:t>
      </w:r>
      <w:r w:rsidR="001A727A" w:rsidRPr="00E3481E">
        <w:rPr>
          <w:sz w:val="28"/>
          <w:szCs w:val="28"/>
        </w:rPr>
        <w:t xml:space="preserve"> [</w:t>
      </w:r>
      <w:r w:rsidR="001D5264">
        <w:rPr>
          <w:sz w:val="28"/>
          <w:szCs w:val="28"/>
        </w:rPr>
        <w:t>3</w:t>
      </w:r>
      <w:r w:rsidR="001A727A" w:rsidRPr="00E3481E">
        <w:rPr>
          <w:sz w:val="28"/>
          <w:szCs w:val="28"/>
        </w:rPr>
        <w:t>].</w:t>
      </w:r>
    </w:p>
    <w:p w:rsidR="00315528" w:rsidRPr="000F6A4E" w:rsidRDefault="00315528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</w:p>
    <w:p w:rsidR="00315528" w:rsidRPr="00C50EAA" w:rsidRDefault="00342015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  <w:lang w:val="uk-UA"/>
        </w:rPr>
      </w:pPr>
      <w:r w:rsidRPr="00342015">
        <w:rPr>
          <w:noProof/>
          <w:sz w:val="28"/>
          <w:szCs w:val="28"/>
        </w:rPr>
        <w:drawing>
          <wp:inline distT="0" distB="0" distL="0" distR="0">
            <wp:extent cx="5636260" cy="3862070"/>
            <wp:effectExtent l="0" t="0" r="2540" b="5080"/>
            <wp:docPr id="1" name="Рисунок 1" descr="C:\Users\Loco\Pictures\Снимок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o\Pictures\Снимок9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BA" w:rsidRPr="007911C1" w:rsidRDefault="00C50EAA" w:rsidP="00C50EAA">
      <w:pPr>
        <w:tabs>
          <w:tab w:val="right" w:leader="dot" w:pos="24480"/>
        </w:tabs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</w:t>
      </w:r>
      <w:r w:rsidR="000617B9" w:rsidRPr="000F6A4E">
        <w:rPr>
          <w:sz w:val="28"/>
          <w:szCs w:val="28"/>
        </w:rPr>
        <w:t>Рисунок</w:t>
      </w:r>
      <w:r w:rsidR="00315528" w:rsidRPr="000F6A4E">
        <w:rPr>
          <w:sz w:val="28"/>
          <w:szCs w:val="28"/>
        </w:rPr>
        <w:t xml:space="preserve"> </w:t>
      </w:r>
      <w:r w:rsidR="00633054" w:rsidRPr="000F6A4E">
        <w:rPr>
          <w:sz w:val="28"/>
          <w:szCs w:val="28"/>
        </w:rPr>
        <w:t>1.</w:t>
      </w:r>
      <w:r w:rsidR="00FF1694">
        <w:rPr>
          <w:sz w:val="28"/>
          <w:szCs w:val="28"/>
        </w:rPr>
        <w:t>1</w:t>
      </w:r>
      <w:r w:rsidR="00315528" w:rsidRPr="000F6A4E">
        <w:rPr>
          <w:sz w:val="28"/>
          <w:szCs w:val="28"/>
        </w:rPr>
        <w:t xml:space="preserve"> – Главное окно</w:t>
      </w:r>
    </w:p>
    <w:p w:rsidR="005400BA" w:rsidRDefault="005400BA" w:rsidP="00FC5853">
      <w:pPr>
        <w:tabs>
          <w:tab w:val="right" w:leader="dot" w:pos="24480"/>
        </w:tabs>
        <w:spacing w:after="0" w:line="360" w:lineRule="auto"/>
        <w:ind w:firstLine="706"/>
        <w:jc w:val="center"/>
        <w:rPr>
          <w:sz w:val="28"/>
          <w:szCs w:val="28"/>
        </w:rPr>
      </w:pPr>
    </w:p>
    <w:p w:rsidR="001C0A89" w:rsidRDefault="001C0A89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</w:p>
    <w:p w:rsidR="00BD60D4" w:rsidRPr="000F6A4E" w:rsidRDefault="00543E12" w:rsidP="00FC5853">
      <w:pPr>
        <w:tabs>
          <w:tab w:val="right" w:leader="dot" w:pos="24480"/>
        </w:tabs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добавления нового коллекционера </w:t>
      </w:r>
      <w:r w:rsidR="006B6FA9" w:rsidRPr="000F6A4E">
        <w:rPr>
          <w:sz w:val="28"/>
          <w:szCs w:val="28"/>
        </w:rPr>
        <w:t xml:space="preserve">или </w:t>
      </w:r>
      <w:r>
        <w:rPr>
          <w:sz w:val="28"/>
          <w:szCs w:val="28"/>
        </w:rPr>
        <w:t>м</w:t>
      </w:r>
      <w:r w:rsidR="006B6FA9" w:rsidRPr="000F6A4E">
        <w:rPr>
          <w:sz w:val="28"/>
          <w:szCs w:val="28"/>
        </w:rPr>
        <w:t>а</w:t>
      </w:r>
      <w:r>
        <w:rPr>
          <w:sz w:val="28"/>
          <w:szCs w:val="28"/>
        </w:rPr>
        <w:t>рки</w:t>
      </w:r>
      <w:r w:rsidR="006B6FA9" w:rsidRPr="000F6A4E">
        <w:rPr>
          <w:sz w:val="28"/>
          <w:szCs w:val="28"/>
        </w:rPr>
        <w:t xml:space="preserve"> пользователю </w:t>
      </w:r>
      <w:r w:rsidR="00975A20" w:rsidRPr="000F6A4E">
        <w:rPr>
          <w:sz w:val="28"/>
          <w:szCs w:val="28"/>
        </w:rPr>
        <w:t>необходимо</w:t>
      </w:r>
      <w:r w:rsidR="006B6FA9" w:rsidRPr="000F6A4E">
        <w:rPr>
          <w:sz w:val="28"/>
          <w:szCs w:val="28"/>
        </w:rPr>
        <w:t xml:space="preserve"> открыть вкладку меню «Файл», далее «Добавить…» и выбрать </w:t>
      </w:r>
      <w:r w:rsidR="00FF5F9F" w:rsidRPr="000F6A4E">
        <w:rPr>
          <w:sz w:val="28"/>
          <w:szCs w:val="28"/>
        </w:rPr>
        <w:t xml:space="preserve">нужный </w:t>
      </w:r>
      <w:r w:rsidR="00235D5E" w:rsidRPr="000F6A4E">
        <w:rPr>
          <w:sz w:val="28"/>
          <w:szCs w:val="28"/>
        </w:rPr>
        <w:t>элемент</w:t>
      </w:r>
      <w:r w:rsidR="00B74361" w:rsidRPr="000F6A4E">
        <w:rPr>
          <w:sz w:val="28"/>
          <w:szCs w:val="28"/>
        </w:rPr>
        <w:t xml:space="preserve"> (рис 1.</w:t>
      </w:r>
      <w:r w:rsidR="00C0629A">
        <w:rPr>
          <w:sz w:val="28"/>
          <w:szCs w:val="28"/>
        </w:rPr>
        <w:t>2</w:t>
      </w:r>
      <w:r w:rsidR="00B74361" w:rsidRPr="000F6A4E">
        <w:rPr>
          <w:sz w:val="28"/>
          <w:szCs w:val="28"/>
        </w:rPr>
        <w:t>)</w:t>
      </w:r>
      <w:r w:rsidR="00235D5E" w:rsidRPr="000F6A4E">
        <w:rPr>
          <w:sz w:val="28"/>
          <w:szCs w:val="28"/>
        </w:rPr>
        <w:t>.</w:t>
      </w:r>
    </w:p>
    <w:p w:rsidR="006B6FA9" w:rsidRPr="000F6A4E" w:rsidRDefault="00C50EAA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4816475" cy="1371600"/>
            <wp:effectExtent l="0" t="0" r="3175" b="0"/>
            <wp:docPr id="13" name="Рисунок 13" descr="C:\Users\Loco\Pictures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Loco\Pictures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A2" w:rsidRPr="000F6A4E" w:rsidRDefault="006679A2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t>Рисунок 1.</w:t>
      </w:r>
      <w:r w:rsidR="00C0629A">
        <w:rPr>
          <w:sz w:val="28"/>
          <w:szCs w:val="28"/>
        </w:rPr>
        <w:t>2</w:t>
      </w:r>
      <w:r w:rsidRPr="000F6A4E">
        <w:rPr>
          <w:sz w:val="28"/>
          <w:szCs w:val="28"/>
        </w:rPr>
        <w:t xml:space="preserve"> – Добавление нового элемента</w:t>
      </w:r>
    </w:p>
    <w:p w:rsidR="00F951BE" w:rsidRPr="000F6A4E" w:rsidRDefault="00F951BE" w:rsidP="00FC5853">
      <w:pPr>
        <w:tabs>
          <w:tab w:val="left" w:pos="0"/>
          <w:tab w:val="right" w:leader="dot" w:pos="24480"/>
        </w:tabs>
        <w:spacing w:after="0" w:line="360" w:lineRule="auto"/>
        <w:jc w:val="center"/>
        <w:rPr>
          <w:sz w:val="28"/>
          <w:szCs w:val="28"/>
        </w:rPr>
      </w:pPr>
    </w:p>
    <w:p w:rsidR="00B03483" w:rsidRDefault="00F951B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  <w:t>После появляется окно</w:t>
      </w:r>
      <w:r w:rsidR="0030722F"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>добавления коллекционера</w:t>
      </w:r>
      <w:r w:rsidR="000B4860" w:rsidRPr="000F6A4E">
        <w:rPr>
          <w:sz w:val="28"/>
          <w:szCs w:val="28"/>
        </w:rPr>
        <w:t xml:space="preserve"> </w:t>
      </w:r>
      <w:r w:rsidR="0012502B">
        <w:rPr>
          <w:sz w:val="28"/>
          <w:szCs w:val="28"/>
        </w:rPr>
        <w:t>(рис. 1.</w:t>
      </w:r>
      <w:r w:rsidR="003839C2">
        <w:rPr>
          <w:sz w:val="28"/>
          <w:szCs w:val="28"/>
        </w:rPr>
        <w:t>3</w:t>
      </w:r>
      <w:r w:rsidR="0030722F" w:rsidRPr="000F6A4E">
        <w:rPr>
          <w:sz w:val="28"/>
          <w:szCs w:val="28"/>
        </w:rPr>
        <w:t>)</w:t>
      </w:r>
      <w:r w:rsidR="00543E12">
        <w:rPr>
          <w:sz w:val="28"/>
          <w:szCs w:val="28"/>
        </w:rPr>
        <w:t xml:space="preserve"> или</w:t>
      </w:r>
      <w:r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>марки</w:t>
      </w:r>
      <w:r w:rsidR="000B4860" w:rsidRPr="000F6A4E">
        <w:rPr>
          <w:sz w:val="28"/>
          <w:szCs w:val="28"/>
        </w:rPr>
        <w:t xml:space="preserve"> (рис</w:t>
      </w:r>
      <w:r w:rsidR="0012502B">
        <w:rPr>
          <w:sz w:val="28"/>
          <w:szCs w:val="28"/>
        </w:rPr>
        <w:t>. 1.</w:t>
      </w:r>
      <w:r w:rsidR="003839C2">
        <w:rPr>
          <w:sz w:val="28"/>
          <w:szCs w:val="28"/>
        </w:rPr>
        <w:t>4</w:t>
      </w:r>
      <w:r w:rsidR="0012502B">
        <w:rPr>
          <w:sz w:val="28"/>
          <w:szCs w:val="28"/>
        </w:rPr>
        <w:t>)</w:t>
      </w:r>
      <w:r w:rsidR="00DC25EF" w:rsidRPr="000F6A4E">
        <w:rPr>
          <w:sz w:val="28"/>
          <w:szCs w:val="28"/>
        </w:rPr>
        <w:t>.</w:t>
      </w:r>
      <w:r w:rsidR="0013188B" w:rsidRPr="000F6A4E">
        <w:rPr>
          <w:sz w:val="28"/>
          <w:szCs w:val="28"/>
        </w:rPr>
        <w:t xml:space="preserve"> </w:t>
      </w:r>
      <w:r w:rsidR="00A6717D" w:rsidRPr="000F6A4E">
        <w:rPr>
          <w:sz w:val="28"/>
          <w:szCs w:val="28"/>
        </w:rPr>
        <w:t xml:space="preserve">При верном заполнение всех полей </w:t>
      </w:r>
      <w:r w:rsidR="00134268" w:rsidRPr="000F6A4E">
        <w:rPr>
          <w:sz w:val="28"/>
          <w:szCs w:val="28"/>
        </w:rPr>
        <w:t>и</w:t>
      </w:r>
      <w:r w:rsidR="00A6717D" w:rsidRPr="000F6A4E">
        <w:rPr>
          <w:sz w:val="28"/>
          <w:szCs w:val="28"/>
        </w:rPr>
        <w:t xml:space="preserve"> нажатие на кнопку «Добавить» новый </w:t>
      </w:r>
      <w:r w:rsidR="0013188B" w:rsidRPr="000F6A4E">
        <w:rPr>
          <w:sz w:val="28"/>
          <w:szCs w:val="28"/>
        </w:rPr>
        <w:t xml:space="preserve">элемент </w:t>
      </w:r>
      <w:r w:rsidR="00A6717D" w:rsidRPr="000F6A4E">
        <w:rPr>
          <w:sz w:val="28"/>
          <w:szCs w:val="28"/>
        </w:rPr>
        <w:t>будет добавлен.</w:t>
      </w:r>
    </w:p>
    <w:p w:rsidR="007B13D2" w:rsidRPr="000F6A4E" w:rsidRDefault="007B13D2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30722F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2764155" cy="1849755"/>
            <wp:effectExtent l="0" t="0" r="0" b="3175"/>
            <wp:docPr id="14" name="Рисунок 14" descr="C:\Users\Loco\Pictures\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Loco\Pictures\Снимок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C2" w:rsidRDefault="0036796C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12502B">
        <w:rPr>
          <w:sz w:val="28"/>
          <w:szCs w:val="28"/>
        </w:rPr>
        <w:t>.</w:t>
      </w:r>
      <w:r w:rsidR="003839C2">
        <w:rPr>
          <w:sz w:val="28"/>
          <w:szCs w:val="28"/>
        </w:rPr>
        <w:t>3</w:t>
      </w:r>
      <w:r w:rsidR="00543E12">
        <w:rPr>
          <w:sz w:val="28"/>
          <w:szCs w:val="28"/>
        </w:rPr>
        <w:t xml:space="preserve"> – Добавление коллекционера</w:t>
      </w:r>
    </w:p>
    <w:p w:rsidR="000B4860" w:rsidRPr="000F6A4E" w:rsidRDefault="00342015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342015">
        <w:rPr>
          <w:noProof/>
          <w:sz w:val="28"/>
          <w:szCs w:val="28"/>
        </w:rPr>
        <w:lastRenderedPageBreak/>
        <w:drawing>
          <wp:inline distT="0" distB="0" distL="0" distR="0">
            <wp:extent cx="2661285" cy="3739515"/>
            <wp:effectExtent l="0" t="0" r="5715" b="0"/>
            <wp:docPr id="2" name="Рисунок 2" descr="C:\Users\Loco\Pictures\Снимокфыввф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co\Pictures\Снимокфыввфы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E00" w:rsidRPr="000F6A4E" w:rsidRDefault="00EE0A71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3839C2">
        <w:rPr>
          <w:sz w:val="28"/>
          <w:szCs w:val="28"/>
        </w:rPr>
        <w:t>4</w:t>
      </w:r>
      <w:r w:rsidR="00543E12">
        <w:rPr>
          <w:sz w:val="28"/>
          <w:szCs w:val="28"/>
        </w:rPr>
        <w:t xml:space="preserve"> – Добавление марки</w:t>
      </w:r>
    </w:p>
    <w:p w:rsidR="00757E00" w:rsidRPr="000F6A4E" w:rsidRDefault="00757E00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5E04AF" w:rsidRDefault="005E04AF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C50EAA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B83AE9" w:rsidRPr="000F6A4E" w:rsidRDefault="00543E12" w:rsidP="00FC5853">
      <w:pPr>
        <w:pStyle w:val="a3"/>
        <w:numPr>
          <w:ilvl w:val="1"/>
          <w:numId w:val="2"/>
        </w:numPr>
        <w:tabs>
          <w:tab w:val="left" w:pos="0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Коллекционеры</w:t>
      </w:r>
      <w:r w:rsidR="00916DF7" w:rsidRPr="000F6A4E">
        <w:rPr>
          <w:sz w:val="28"/>
          <w:szCs w:val="28"/>
        </w:rPr>
        <w:t xml:space="preserve">, </w:t>
      </w:r>
      <w:r>
        <w:rPr>
          <w:sz w:val="28"/>
          <w:szCs w:val="28"/>
        </w:rPr>
        <w:t>марки</w:t>
      </w:r>
    </w:p>
    <w:p w:rsidR="00B83AE9" w:rsidRPr="000F6A4E" w:rsidRDefault="00B83AE9" w:rsidP="00FC5853">
      <w:pPr>
        <w:pStyle w:val="a3"/>
        <w:tabs>
          <w:tab w:val="left" w:pos="0"/>
        </w:tabs>
        <w:spacing w:after="0" w:line="360" w:lineRule="auto"/>
        <w:ind w:left="1126"/>
        <w:jc w:val="both"/>
        <w:rPr>
          <w:sz w:val="28"/>
          <w:szCs w:val="28"/>
        </w:rPr>
      </w:pPr>
    </w:p>
    <w:p w:rsidR="00AC2C91" w:rsidRPr="004B151A" w:rsidRDefault="00A0503F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 w:rsidRPr="000F6A4E">
        <w:rPr>
          <w:sz w:val="28"/>
          <w:szCs w:val="28"/>
        </w:rPr>
        <w:tab/>
      </w:r>
      <w:r w:rsidR="005259F7" w:rsidRPr="000F6A4E">
        <w:rPr>
          <w:sz w:val="28"/>
          <w:szCs w:val="28"/>
        </w:rPr>
        <w:t>При выборе вкладки меню «</w:t>
      </w:r>
      <w:r w:rsidR="00543E12">
        <w:rPr>
          <w:sz w:val="28"/>
          <w:szCs w:val="28"/>
        </w:rPr>
        <w:t>Коллекционеры</w:t>
      </w:r>
      <w:r w:rsidR="005259F7" w:rsidRPr="000F6A4E">
        <w:rPr>
          <w:sz w:val="28"/>
          <w:szCs w:val="28"/>
        </w:rPr>
        <w:t xml:space="preserve">» </w:t>
      </w:r>
      <w:r w:rsidRPr="000F6A4E">
        <w:rPr>
          <w:sz w:val="28"/>
          <w:szCs w:val="28"/>
        </w:rPr>
        <w:t>пользователю будет представлено окно для работы с имеющимися</w:t>
      </w:r>
      <w:r w:rsidR="00AC2C91" w:rsidRPr="000F6A4E">
        <w:rPr>
          <w:sz w:val="28"/>
          <w:szCs w:val="28"/>
        </w:rPr>
        <w:t xml:space="preserve"> авторами (рис 1.</w:t>
      </w:r>
      <w:r w:rsidR="00F31FC8">
        <w:rPr>
          <w:sz w:val="28"/>
          <w:szCs w:val="28"/>
        </w:rPr>
        <w:t>5</w:t>
      </w:r>
      <w:r w:rsidR="00AC2C91" w:rsidRPr="000F6A4E">
        <w:rPr>
          <w:sz w:val="28"/>
          <w:szCs w:val="28"/>
        </w:rPr>
        <w:t xml:space="preserve">). </w:t>
      </w:r>
      <w:r w:rsidR="00543E12">
        <w:rPr>
          <w:sz w:val="28"/>
          <w:szCs w:val="28"/>
        </w:rPr>
        <w:t>В табличном виде размещен список коллекционеров и информация о них</w:t>
      </w:r>
      <w:r w:rsidR="000C22C1" w:rsidRPr="000F6A4E">
        <w:rPr>
          <w:sz w:val="28"/>
          <w:szCs w:val="28"/>
        </w:rPr>
        <w:t xml:space="preserve">. </w:t>
      </w:r>
      <w:r w:rsidR="00543E12">
        <w:rPr>
          <w:sz w:val="28"/>
          <w:szCs w:val="28"/>
        </w:rPr>
        <w:t>Н</w:t>
      </w:r>
      <w:r w:rsidR="0067642D">
        <w:rPr>
          <w:sz w:val="28"/>
          <w:szCs w:val="28"/>
        </w:rPr>
        <w:t>ад таблицей находится</w:t>
      </w:r>
      <w:r w:rsidR="00543E12">
        <w:rPr>
          <w:sz w:val="28"/>
          <w:szCs w:val="28"/>
        </w:rPr>
        <w:t xml:space="preserve"> блок поиска, в котором осуществляется пиоск </w:t>
      </w:r>
      <w:r w:rsidR="0067642D">
        <w:rPr>
          <w:sz w:val="28"/>
          <w:szCs w:val="28"/>
        </w:rPr>
        <w:t>по различным критерия</w:t>
      </w:r>
      <w:r w:rsidR="004B151A">
        <w:rPr>
          <w:sz w:val="28"/>
          <w:szCs w:val="28"/>
          <w:lang w:val="uk-UA"/>
        </w:rPr>
        <w:t>м</w:t>
      </w:r>
      <w:r w:rsidR="0067642D">
        <w:rPr>
          <w:sz w:val="28"/>
          <w:szCs w:val="28"/>
        </w:rPr>
        <w:t>: имя, страна, телефон</w:t>
      </w:r>
      <w:r w:rsidR="00543E12">
        <w:rPr>
          <w:sz w:val="28"/>
          <w:szCs w:val="28"/>
        </w:rPr>
        <w:t>.</w:t>
      </w:r>
    </w:p>
    <w:p w:rsidR="00543E12" w:rsidRPr="000F6A4E" w:rsidRDefault="00543E12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B83AE9" w:rsidRPr="000F6A4E" w:rsidRDefault="00C50EAA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C50EAA">
        <w:rPr>
          <w:noProof/>
          <w:sz w:val="28"/>
          <w:szCs w:val="28"/>
        </w:rPr>
        <w:drawing>
          <wp:inline distT="0" distB="0" distL="0" distR="0">
            <wp:extent cx="5443855" cy="3487420"/>
            <wp:effectExtent l="0" t="0" r="4445" b="0"/>
            <wp:docPr id="16" name="Рисунок 16" descr="C:\Users\Loco\Pictures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Loco\Pictures\Снимок3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69" w:rsidRPr="000F6A4E" w:rsidRDefault="001E0715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 w:rsidRPr="007911C1">
        <w:rPr>
          <w:sz w:val="28"/>
          <w:szCs w:val="28"/>
        </w:rPr>
        <w:t>5</w:t>
      </w:r>
      <w:r w:rsidR="00543E12">
        <w:rPr>
          <w:sz w:val="28"/>
          <w:szCs w:val="28"/>
        </w:rPr>
        <w:t xml:space="preserve"> – Окно «Коллекционеры</w:t>
      </w:r>
      <w:r w:rsidR="00684D69" w:rsidRPr="000F6A4E">
        <w:rPr>
          <w:sz w:val="28"/>
          <w:szCs w:val="28"/>
        </w:rPr>
        <w:t>»</w:t>
      </w:r>
    </w:p>
    <w:p w:rsidR="00A96564" w:rsidRPr="000F6A4E" w:rsidRDefault="00A96564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034011" w:rsidRDefault="007627C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  <w:r w:rsidR="00A96564" w:rsidRPr="000F6A4E">
        <w:rPr>
          <w:sz w:val="28"/>
          <w:szCs w:val="28"/>
        </w:rPr>
        <w:t>Также в этом окне есть возможность удалять и изменять информацию.</w:t>
      </w:r>
      <w:r w:rsidR="00543E12">
        <w:rPr>
          <w:sz w:val="28"/>
          <w:szCs w:val="28"/>
        </w:rPr>
        <w:t xml:space="preserve"> П</w:t>
      </w:r>
      <w:r w:rsidR="008A202E" w:rsidRPr="000F6A4E">
        <w:rPr>
          <w:sz w:val="28"/>
          <w:szCs w:val="28"/>
        </w:rPr>
        <w:t>ри нажати</w:t>
      </w:r>
      <w:r w:rsidR="00543E12">
        <w:rPr>
          <w:sz w:val="28"/>
          <w:szCs w:val="28"/>
        </w:rPr>
        <w:t>и</w:t>
      </w:r>
      <w:r w:rsidR="008A202E" w:rsidRPr="000F6A4E">
        <w:rPr>
          <w:sz w:val="28"/>
          <w:szCs w:val="28"/>
        </w:rPr>
        <w:t xml:space="preserve"> на </w:t>
      </w:r>
      <w:r w:rsidR="00543E12">
        <w:rPr>
          <w:sz w:val="28"/>
          <w:szCs w:val="28"/>
        </w:rPr>
        <w:t xml:space="preserve">графу </w:t>
      </w:r>
      <w:r w:rsidR="008A202E" w:rsidRPr="000F6A4E">
        <w:rPr>
          <w:sz w:val="28"/>
          <w:szCs w:val="28"/>
        </w:rPr>
        <w:t>«</w:t>
      </w:r>
      <w:r w:rsidR="00543E12">
        <w:rPr>
          <w:sz w:val="28"/>
          <w:szCs w:val="28"/>
        </w:rPr>
        <w:t xml:space="preserve">Телефон» </w:t>
      </w:r>
      <w:r w:rsidR="008A202E" w:rsidRPr="000F6A4E">
        <w:rPr>
          <w:sz w:val="28"/>
          <w:szCs w:val="28"/>
        </w:rPr>
        <w:t>по</w:t>
      </w:r>
      <w:r w:rsidR="00543E12">
        <w:rPr>
          <w:sz w:val="28"/>
          <w:szCs w:val="28"/>
        </w:rPr>
        <w:t>является возможность его редактирования, если все введено верно, то при нажатии кнопки «Сохранить изменения»</w:t>
      </w:r>
      <w:r w:rsidR="008A202E" w:rsidRPr="000F6A4E">
        <w:rPr>
          <w:sz w:val="28"/>
          <w:szCs w:val="28"/>
        </w:rPr>
        <w:t xml:space="preserve"> </w:t>
      </w:r>
      <w:r w:rsidR="00543E12">
        <w:rPr>
          <w:sz w:val="28"/>
          <w:szCs w:val="28"/>
        </w:rPr>
        <w:t xml:space="preserve">измененные данные сохранятся. </w:t>
      </w:r>
      <w:r w:rsidR="008A202E" w:rsidRPr="000F6A4E">
        <w:rPr>
          <w:sz w:val="28"/>
          <w:szCs w:val="28"/>
        </w:rPr>
        <w:t xml:space="preserve"> </w:t>
      </w:r>
    </w:p>
    <w:p w:rsidR="004B151A" w:rsidRDefault="004B151A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4B151A" w:rsidRPr="000F6A4E" w:rsidRDefault="00F31FC8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Окно с марками (рис. 1.6</w:t>
      </w:r>
      <w:r w:rsidR="004B151A" w:rsidRPr="000F6A4E">
        <w:rPr>
          <w:sz w:val="28"/>
          <w:szCs w:val="28"/>
        </w:rPr>
        <w:t>), которое появляется пр</w:t>
      </w:r>
      <w:r w:rsidR="004B151A">
        <w:rPr>
          <w:sz w:val="28"/>
          <w:szCs w:val="28"/>
        </w:rPr>
        <w:t>и выборе вкладки меню «Марки</w:t>
      </w:r>
      <w:r w:rsidR="004B151A" w:rsidRPr="000F6A4E">
        <w:rPr>
          <w:sz w:val="28"/>
          <w:szCs w:val="28"/>
        </w:rPr>
        <w:t>»,</w:t>
      </w:r>
      <w:r w:rsidR="004B151A">
        <w:rPr>
          <w:sz w:val="28"/>
          <w:szCs w:val="28"/>
        </w:rPr>
        <w:t xml:space="preserve"> во многом схоже с окном «Коллекционеры</w:t>
      </w:r>
      <w:r w:rsidR="004B151A" w:rsidRPr="000F6A4E">
        <w:rPr>
          <w:sz w:val="28"/>
          <w:szCs w:val="28"/>
        </w:rPr>
        <w:t>».</w:t>
      </w:r>
      <w:r w:rsidR="004B151A">
        <w:rPr>
          <w:sz w:val="28"/>
          <w:szCs w:val="28"/>
        </w:rPr>
        <w:t xml:space="preserve"> Здесь также в таблице размещен список всех марок</w:t>
      </w:r>
      <w:r w:rsidR="004B151A" w:rsidRPr="000F6A4E">
        <w:rPr>
          <w:sz w:val="28"/>
          <w:szCs w:val="28"/>
        </w:rPr>
        <w:t>, есть кнопк</w:t>
      </w:r>
      <w:r w:rsidR="00307706">
        <w:rPr>
          <w:sz w:val="28"/>
          <w:szCs w:val="28"/>
        </w:rPr>
        <w:t>а</w:t>
      </w:r>
      <w:r w:rsidR="004B151A" w:rsidRPr="000F6A4E">
        <w:rPr>
          <w:sz w:val="28"/>
          <w:szCs w:val="28"/>
        </w:rPr>
        <w:t xml:space="preserve"> удаления, </w:t>
      </w:r>
      <w:r w:rsidR="00307706">
        <w:rPr>
          <w:sz w:val="28"/>
          <w:szCs w:val="28"/>
        </w:rPr>
        <w:t>поиск по заданным критериям.</w:t>
      </w:r>
    </w:p>
    <w:p w:rsidR="004B151A" w:rsidRPr="000F6A4E" w:rsidRDefault="004B151A" w:rsidP="004B151A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4B151A" w:rsidRPr="000F6A4E" w:rsidRDefault="00342015" w:rsidP="004B151A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342015">
        <w:rPr>
          <w:noProof/>
          <w:sz w:val="28"/>
          <w:szCs w:val="28"/>
        </w:rPr>
        <w:drawing>
          <wp:inline distT="0" distB="0" distL="0" distR="0">
            <wp:extent cx="6152515" cy="3473697"/>
            <wp:effectExtent l="0" t="0" r="635" b="0"/>
            <wp:docPr id="3" name="Рисунок 3" descr="C:\Users\Loco\Pictures\Снимокфы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co\Pictures\Снимокфыв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7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1A" w:rsidRPr="000F6A4E" w:rsidRDefault="00F31FC8" w:rsidP="004B151A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7911C1">
        <w:rPr>
          <w:sz w:val="28"/>
          <w:szCs w:val="28"/>
        </w:rPr>
        <w:t>6</w:t>
      </w:r>
      <w:r w:rsidR="00307706">
        <w:rPr>
          <w:sz w:val="28"/>
          <w:szCs w:val="28"/>
        </w:rPr>
        <w:t xml:space="preserve"> – Окно «Марка</w:t>
      </w:r>
      <w:r w:rsidR="004B151A" w:rsidRPr="000F6A4E">
        <w:rPr>
          <w:sz w:val="28"/>
          <w:szCs w:val="28"/>
        </w:rPr>
        <w:t>»</w:t>
      </w:r>
    </w:p>
    <w:p w:rsidR="004B151A" w:rsidRPr="000F6A4E" w:rsidRDefault="004B151A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5E0644" w:rsidRPr="000F6A4E" w:rsidRDefault="005E0644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08798F" w:rsidRPr="000F6A4E" w:rsidRDefault="00CE50E7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</w:p>
    <w:p w:rsidR="00B4750D" w:rsidRPr="000F6A4E" w:rsidRDefault="00594E80" w:rsidP="0067642D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tab/>
      </w:r>
    </w:p>
    <w:p w:rsidR="00536A4C" w:rsidRPr="000F6A4E" w:rsidRDefault="00B4750D" w:rsidP="00FC5853">
      <w:pPr>
        <w:spacing w:after="0" w:line="360" w:lineRule="auto"/>
        <w:jc w:val="both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  <w:r w:rsidR="00A158C6" w:rsidRPr="000F6A4E">
        <w:rPr>
          <w:sz w:val="28"/>
          <w:szCs w:val="28"/>
        </w:rPr>
        <w:lastRenderedPageBreak/>
        <w:tab/>
      </w:r>
      <w:r w:rsidR="00536A4C" w:rsidRPr="000F6A4E">
        <w:rPr>
          <w:sz w:val="28"/>
          <w:szCs w:val="28"/>
        </w:rPr>
        <w:t>1.</w:t>
      </w:r>
      <w:r w:rsidR="00C94FC6">
        <w:rPr>
          <w:sz w:val="28"/>
          <w:szCs w:val="28"/>
        </w:rPr>
        <w:t>3</w:t>
      </w:r>
      <w:r w:rsidR="00536A4C" w:rsidRPr="000F6A4E">
        <w:rPr>
          <w:sz w:val="28"/>
          <w:szCs w:val="28"/>
        </w:rPr>
        <w:t xml:space="preserve"> </w:t>
      </w:r>
      <w:r w:rsidR="00307706">
        <w:rPr>
          <w:sz w:val="28"/>
          <w:szCs w:val="28"/>
        </w:rPr>
        <w:t>Работа с коллекциями, справка</w:t>
      </w:r>
    </w:p>
    <w:p w:rsidR="00536A4C" w:rsidRPr="000F6A4E" w:rsidRDefault="00536A4C" w:rsidP="00FC5853">
      <w:pPr>
        <w:spacing w:after="0" w:line="360" w:lineRule="auto"/>
        <w:jc w:val="both"/>
        <w:rPr>
          <w:sz w:val="28"/>
          <w:szCs w:val="28"/>
        </w:rPr>
      </w:pPr>
    </w:p>
    <w:p w:rsidR="00903425" w:rsidRPr="000F6A4E" w:rsidRDefault="00307706" w:rsidP="00FC5853">
      <w:pPr>
        <w:spacing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Нажав</w:t>
      </w:r>
      <w:r w:rsidR="00A158C6" w:rsidRPr="000F6A4E">
        <w:rPr>
          <w:sz w:val="28"/>
          <w:szCs w:val="28"/>
        </w:rPr>
        <w:t xml:space="preserve"> кнопкой мыши </w:t>
      </w:r>
      <w:r>
        <w:rPr>
          <w:sz w:val="28"/>
          <w:szCs w:val="28"/>
        </w:rPr>
        <w:t xml:space="preserve">в блоке с именами коллекционеров </w:t>
      </w:r>
      <w:r w:rsidR="00A158C6" w:rsidRPr="000F6A4E">
        <w:rPr>
          <w:sz w:val="28"/>
          <w:szCs w:val="28"/>
        </w:rPr>
        <w:t xml:space="preserve">в главном меню на </w:t>
      </w:r>
      <w:r>
        <w:rPr>
          <w:sz w:val="28"/>
          <w:szCs w:val="28"/>
        </w:rPr>
        <w:t>одного из коллекционеров</w:t>
      </w:r>
      <w:r w:rsidR="001E07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во втором блоке </w:t>
      </w:r>
      <w:r w:rsidR="001E0715">
        <w:rPr>
          <w:sz w:val="28"/>
          <w:szCs w:val="28"/>
        </w:rPr>
        <w:t xml:space="preserve">появляется </w:t>
      </w:r>
      <w:r>
        <w:rPr>
          <w:sz w:val="28"/>
          <w:szCs w:val="28"/>
        </w:rPr>
        <w:t>коллекция марок выбранного коллекционера</w:t>
      </w:r>
      <w:r w:rsidR="001A7BF2">
        <w:rPr>
          <w:sz w:val="28"/>
          <w:szCs w:val="28"/>
        </w:rPr>
        <w:t xml:space="preserve"> (</w:t>
      </w:r>
      <w:r w:rsidR="00F31FC8">
        <w:rPr>
          <w:sz w:val="28"/>
          <w:szCs w:val="28"/>
        </w:rPr>
        <w:t>рис. 1.</w:t>
      </w:r>
      <w:r w:rsidR="00F31FC8" w:rsidRPr="00F31FC8">
        <w:rPr>
          <w:sz w:val="28"/>
          <w:szCs w:val="28"/>
        </w:rPr>
        <w:t>7</w:t>
      </w:r>
      <w:r w:rsidR="001A7BF2">
        <w:rPr>
          <w:sz w:val="28"/>
          <w:szCs w:val="28"/>
        </w:rPr>
        <w:t>)</w:t>
      </w:r>
      <w:r w:rsidR="00A158C6" w:rsidRPr="000F6A4E">
        <w:rPr>
          <w:sz w:val="28"/>
          <w:szCs w:val="28"/>
        </w:rPr>
        <w:t>, в которо</w:t>
      </w:r>
      <w:r>
        <w:rPr>
          <w:sz w:val="28"/>
          <w:szCs w:val="28"/>
        </w:rPr>
        <w:t>й можно, нажав на марку, просмотреть информацию или удалить её из коллекции</w:t>
      </w:r>
      <w:r w:rsidR="00A158C6" w:rsidRPr="000F6A4E">
        <w:rPr>
          <w:sz w:val="28"/>
          <w:szCs w:val="28"/>
        </w:rPr>
        <w:t>.</w:t>
      </w:r>
      <w:r>
        <w:rPr>
          <w:sz w:val="28"/>
          <w:szCs w:val="28"/>
        </w:rPr>
        <w:t xml:space="preserve"> Удалив её здесь, данные о марке останутся в базе данных, но исчезнут из коллекции выбранного коллекционера.</w:t>
      </w:r>
    </w:p>
    <w:p w:rsidR="00903425" w:rsidRPr="000F6A4E" w:rsidRDefault="00903425" w:rsidP="00FC5853">
      <w:pPr>
        <w:spacing w:after="0" w:line="360" w:lineRule="auto"/>
        <w:rPr>
          <w:sz w:val="28"/>
          <w:szCs w:val="28"/>
        </w:rPr>
      </w:pPr>
    </w:p>
    <w:p w:rsidR="0092094F" w:rsidRPr="000F6A4E" w:rsidRDefault="00342015" w:rsidP="00FC5853">
      <w:pPr>
        <w:spacing w:after="0" w:line="360" w:lineRule="auto"/>
        <w:jc w:val="center"/>
        <w:rPr>
          <w:sz w:val="28"/>
          <w:szCs w:val="28"/>
        </w:rPr>
      </w:pPr>
      <w:r w:rsidRPr="00342015">
        <w:rPr>
          <w:noProof/>
          <w:sz w:val="28"/>
          <w:szCs w:val="28"/>
        </w:rPr>
        <w:drawing>
          <wp:inline distT="0" distB="0" distL="0" distR="0">
            <wp:extent cx="5636260" cy="3862070"/>
            <wp:effectExtent l="0" t="0" r="2540" b="5080"/>
            <wp:docPr id="7" name="Рисунок 7" descr="C:\Users\Loco\Pictures\Снимокфы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co\Pictures\Снимокфыва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25" w:rsidRPr="000F6A4E" w:rsidRDefault="001E0715" w:rsidP="00FC58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 w:rsidRPr="00F31FC8">
        <w:rPr>
          <w:sz w:val="28"/>
          <w:szCs w:val="28"/>
        </w:rPr>
        <w:t>7</w:t>
      </w:r>
      <w:r w:rsidR="001A7BF2">
        <w:rPr>
          <w:sz w:val="28"/>
          <w:szCs w:val="28"/>
        </w:rPr>
        <w:t xml:space="preserve"> – Коллекция выбранного коллекционера</w:t>
      </w:r>
    </w:p>
    <w:p w:rsidR="00B950CB" w:rsidRPr="000F6A4E" w:rsidRDefault="00B950CB" w:rsidP="00FC5853">
      <w:pPr>
        <w:spacing w:after="0" w:line="360" w:lineRule="auto"/>
        <w:jc w:val="center"/>
        <w:rPr>
          <w:sz w:val="28"/>
          <w:szCs w:val="28"/>
        </w:rPr>
      </w:pPr>
    </w:p>
    <w:p w:rsidR="001C0A89" w:rsidRDefault="0037046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C0A89" w:rsidRDefault="001C0A89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F426C9" w:rsidRPr="000F6A4E" w:rsidRDefault="00750403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0F6A4E">
        <w:rPr>
          <w:sz w:val="28"/>
          <w:szCs w:val="28"/>
        </w:rPr>
        <w:t xml:space="preserve">При нажатие левой кнопкой мыши </w:t>
      </w:r>
      <w:r w:rsidR="00AD7181">
        <w:rPr>
          <w:sz w:val="28"/>
          <w:szCs w:val="28"/>
        </w:rPr>
        <w:t>на марку</w:t>
      </w:r>
      <w:r w:rsidR="001C0A89">
        <w:rPr>
          <w:sz w:val="28"/>
          <w:szCs w:val="28"/>
        </w:rPr>
        <w:t xml:space="preserve"> </w:t>
      </w:r>
      <w:r w:rsidR="00AD7181">
        <w:rPr>
          <w:sz w:val="28"/>
          <w:szCs w:val="28"/>
        </w:rPr>
        <w:t>в блоке 2 появляется информация о ней</w:t>
      </w:r>
      <w:r w:rsidR="001E0715">
        <w:rPr>
          <w:sz w:val="28"/>
          <w:szCs w:val="28"/>
        </w:rPr>
        <w:t xml:space="preserve"> (рис. 1.</w:t>
      </w:r>
      <w:r w:rsidR="00F31FC8">
        <w:rPr>
          <w:sz w:val="28"/>
          <w:szCs w:val="28"/>
        </w:rPr>
        <w:t>8</w:t>
      </w:r>
      <w:r w:rsidR="003161ED" w:rsidRPr="000F6A4E">
        <w:rPr>
          <w:sz w:val="28"/>
          <w:szCs w:val="28"/>
        </w:rPr>
        <w:t>).</w:t>
      </w:r>
      <w:r w:rsidR="0043562D" w:rsidRPr="000F6A4E">
        <w:rPr>
          <w:sz w:val="28"/>
          <w:szCs w:val="28"/>
        </w:rPr>
        <w:t xml:space="preserve"> </w:t>
      </w:r>
    </w:p>
    <w:p w:rsidR="003353F0" w:rsidRPr="000F6A4E" w:rsidRDefault="003353F0" w:rsidP="00FC5853">
      <w:pPr>
        <w:tabs>
          <w:tab w:val="left" w:pos="0"/>
        </w:tabs>
        <w:spacing w:after="0" w:line="360" w:lineRule="auto"/>
        <w:rPr>
          <w:sz w:val="28"/>
          <w:szCs w:val="28"/>
        </w:rPr>
      </w:pPr>
    </w:p>
    <w:p w:rsidR="003353F0" w:rsidRPr="000F6A4E" w:rsidRDefault="00342015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342015">
        <w:rPr>
          <w:noProof/>
          <w:sz w:val="28"/>
          <w:szCs w:val="28"/>
        </w:rPr>
        <w:drawing>
          <wp:inline distT="0" distB="0" distL="0" distR="0">
            <wp:extent cx="5636260" cy="3862070"/>
            <wp:effectExtent l="0" t="0" r="2540" b="5080"/>
            <wp:docPr id="8" name="Рисунок 8" descr="C:\Users\Loco\Pictures\Снимок12й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co\Pictures\Снимок12йу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3F0" w:rsidRDefault="0081797C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F31FC8">
        <w:rPr>
          <w:sz w:val="28"/>
          <w:szCs w:val="28"/>
        </w:rPr>
        <w:t>8</w:t>
      </w:r>
      <w:r w:rsidR="00AD7181">
        <w:rPr>
          <w:sz w:val="28"/>
          <w:szCs w:val="28"/>
        </w:rPr>
        <w:t xml:space="preserve"> – Выделенная марка</w:t>
      </w:r>
    </w:p>
    <w:p w:rsidR="0037046B" w:rsidRPr="000F6A4E" w:rsidRDefault="0037046B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14550B" w:rsidRPr="006B22B3" w:rsidRDefault="0088218D" w:rsidP="00FC5853">
      <w:pPr>
        <w:spacing w:after="0" w:line="360" w:lineRule="auto"/>
        <w:ind w:firstLine="420"/>
        <w:jc w:val="both"/>
        <w:rPr>
          <w:sz w:val="28"/>
          <w:szCs w:val="28"/>
        </w:rPr>
      </w:pPr>
      <w:r w:rsidRPr="006B22B3">
        <w:rPr>
          <w:sz w:val="28"/>
          <w:szCs w:val="28"/>
        </w:rPr>
        <w:t>Инструкция пользователя размещена во вклад</w:t>
      </w:r>
      <w:r w:rsidR="00114810" w:rsidRPr="006B22B3">
        <w:rPr>
          <w:sz w:val="28"/>
          <w:szCs w:val="28"/>
        </w:rPr>
        <w:t>к</w:t>
      </w:r>
      <w:r w:rsidRPr="006B22B3">
        <w:rPr>
          <w:sz w:val="28"/>
          <w:szCs w:val="28"/>
        </w:rPr>
        <w:t xml:space="preserve">е </w:t>
      </w:r>
      <w:r w:rsidR="002275BF" w:rsidRPr="006B22B3">
        <w:rPr>
          <w:sz w:val="28"/>
          <w:szCs w:val="28"/>
        </w:rPr>
        <w:t>«Справка»,</w:t>
      </w:r>
      <w:r w:rsidR="009A4CC5" w:rsidRPr="006B22B3">
        <w:rPr>
          <w:sz w:val="28"/>
          <w:szCs w:val="28"/>
        </w:rPr>
        <w:t xml:space="preserve"> подвкладка</w:t>
      </w:r>
      <w:r w:rsidR="002275BF" w:rsidRPr="006B22B3">
        <w:rPr>
          <w:sz w:val="28"/>
          <w:szCs w:val="28"/>
        </w:rPr>
        <w:t xml:space="preserve"> «Помощь»</w:t>
      </w:r>
      <w:r w:rsidR="001E0715" w:rsidRPr="006B22B3">
        <w:rPr>
          <w:sz w:val="28"/>
          <w:szCs w:val="28"/>
        </w:rPr>
        <w:t xml:space="preserve"> (рис. 1.</w:t>
      </w:r>
      <w:r w:rsidR="00102896">
        <w:rPr>
          <w:sz w:val="28"/>
          <w:szCs w:val="28"/>
        </w:rPr>
        <w:t>9</w:t>
      </w:r>
      <w:r w:rsidR="00207F67" w:rsidRPr="006B22B3">
        <w:rPr>
          <w:sz w:val="28"/>
          <w:szCs w:val="28"/>
        </w:rPr>
        <w:t>)</w:t>
      </w:r>
      <w:r w:rsidR="002275BF" w:rsidRPr="006B22B3">
        <w:rPr>
          <w:sz w:val="28"/>
          <w:szCs w:val="28"/>
        </w:rPr>
        <w:t>.</w:t>
      </w:r>
      <w:r w:rsidR="00586B86" w:rsidRPr="006B22B3">
        <w:rPr>
          <w:sz w:val="28"/>
          <w:szCs w:val="28"/>
        </w:rPr>
        <w:t xml:space="preserve"> Информацию о программе</w:t>
      </w:r>
      <w:r w:rsidR="0081797C">
        <w:rPr>
          <w:sz w:val="28"/>
          <w:szCs w:val="28"/>
        </w:rPr>
        <w:t xml:space="preserve"> (рис. 1.</w:t>
      </w:r>
      <w:r w:rsidR="00102896">
        <w:rPr>
          <w:sz w:val="28"/>
          <w:szCs w:val="28"/>
        </w:rPr>
        <w:t>10</w:t>
      </w:r>
      <w:r w:rsidR="00760DE9" w:rsidRPr="006B22B3">
        <w:rPr>
          <w:sz w:val="28"/>
          <w:szCs w:val="28"/>
        </w:rPr>
        <w:t>)</w:t>
      </w:r>
      <w:r w:rsidR="00586B86" w:rsidRPr="006B22B3">
        <w:rPr>
          <w:sz w:val="28"/>
          <w:szCs w:val="28"/>
        </w:rPr>
        <w:t xml:space="preserve"> можно узнать, выбрав «О программе…»</w:t>
      </w:r>
      <w:r w:rsidR="00663FCD" w:rsidRPr="006B22B3">
        <w:rPr>
          <w:sz w:val="28"/>
          <w:szCs w:val="28"/>
        </w:rPr>
        <w:t xml:space="preserve"> в</w:t>
      </w:r>
      <w:r w:rsidR="00586B86" w:rsidRPr="006B22B3">
        <w:rPr>
          <w:sz w:val="28"/>
          <w:szCs w:val="28"/>
        </w:rPr>
        <w:t xml:space="preserve"> той же вкладке.</w:t>
      </w:r>
    </w:p>
    <w:p w:rsidR="00654C7B" w:rsidRPr="000F6A4E" w:rsidRDefault="00654C7B" w:rsidP="00FC5853">
      <w:pPr>
        <w:pStyle w:val="a3"/>
        <w:tabs>
          <w:tab w:val="left" w:pos="0"/>
        </w:tabs>
        <w:spacing w:after="0" w:line="360" w:lineRule="auto"/>
        <w:ind w:left="420"/>
        <w:rPr>
          <w:sz w:val="28"/>
          <w:szCs w:val="28"/>
        </w:rPr>
      </w:pPr>
    </w:p>
    <w:p w:rsidR="00654C7B" w:rsidRPr="000F6A4E" w:rsidRDefault="00453268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lastRenderedPageBreak/>
        <w:drawing>
          <wp:inline distT="0" distB="0" distL="0" distR="0">
            <wp:extent cx="3423920" cy="4220845"/>
            <wp:effectExtent l="0" t="0" r="5080" b="8255"/>
            <wp:docPr id="22" name="Рисунок 22" descr="C:\Users\Loco\Pictures\Снимок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oco\Pictures\Снимок7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29A" w:rsidRPr="000F6A4E" w:rsidRDefault="0081797C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102896">
        <w:rPr>
          <w:sz w:val="28"/>
          <w:szCs w:val="28"/>
          <w:lang w:val="en-US"/>
        </w:rPr>
        <w:t>9</w:t>
      </w:r>
      <w:r w:rsidR="0046129A" w:rsidRPr="000F6A4E">
        <w:rPr>
          <w:sz w:val="28"/>
          <w:szCs w:val="28"/>
        </w:rPr>
        <w:t xml:space="preserve"> – </w:t>
      </w:r>
      <w:r w:rsidR="005142B5" w:rsidRPr="000F6A4E">
        <w:rPr>
          <w:sz w:val="28"/>
          <w:szCs w:val="28"/>
        </w:rPr>
        <w:t>Инструкция пользователя</w:t>
      </w:r>
    </w:p>
    <w:p w:rsidR="007563E4" w:rsidRPr="000F6A4E" w:rsidRDefault="007563E4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</w:p>
    <w:p w:rsidR="00185E35" w:rsidRPr="00102896" w:rsidRDefault="00453268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2328545" cy="2860040"/>
            <wp:effectExtent l="0" t="0" r="0" b="0"/>
            <wp:docPr id="23" name="Рисунок 23" descr="C:\Users\Loco\Pictures\Снимок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Loco\Pictures\Снимок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D5" w:rsidRPr="000F6A4E" w:rsidRDefault="0081797C" w:rsidP="00FC5853">
      <w:pPr>
        <w:pStyle w:val="a3"/>
        <w:tabs>
          <w:tab w:val="left" w:pos="0"/>
        </w:tabs>
        <w:spacing w:after="0" w:line="36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EE3A32">
        <w:rPr>
          <w:sz w:val="28"/>
          <w:szCs w:val="28"/>
        </w:rPr>
        <w:t>1</w:t>
      </w:r>
      <w:r w:rsidR="00102896">
        <w:rPr>
          <w:sz w:val="28"/>
          <w:szCs w:val="28"/>
          <w:lang w:val="en-US"/>
        </w:rPr>
        <w:t>0</w:t>
      </w:r>
      <w:r w:rsidR="007563E4" w:rsidRPr="000F6A4E">
        <w:rPr>
          <w:sz w:val="28"/>
          <w:szCs w:val="28"/>
        </w:rPr>
        <w:t xml:space="preserve"> – О программе</w:t>
      </w:r>
    </w:p>
    <w:p w:rsidR="002A75D5" w:rsidRPr="000F6A4E" w:rsidRDefault="002A75D5" w:rsidP="00FC5853">
      <w:pPr>
        <w:spacing w:after="0" w:line="360" w:lineRule="auto"/>
        <w:rPr>
          <w:sz w:val="28"/>
          <w:szCs w:val="28"/>
        </w:rPr>
      </w:pPr>
      <w:r w:rsidRPr="000F6A4E">
        <w:rPr>
          <w:sz w:val="28"/>
          <w:szCs w:val="28"/>
        </w:rPr>
        <w:br w:type="page"/>
      </w:r>
    </w:p>
    <w:p w:rsidR="007563E4" w:rsidRPr="00F77572" w:rsidRDefault="002A75D5" w:rsidP="00FC5853">
      <w:pPr>
        <w:pStyle w:val="a3"/>
        <w:numPr>
          <w:ilvl w:val="0"/>
          <w:numId w:val="2"/>
        </w:num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 w:rsidRPr="00F77572">
        <w:rPr>
          <w:sz w:val="28"/>
          <w:szCs w:val="28"/>
        </w:rPr>
        <w:lastRenderedPageBreak/>
        <w:t>ПРОЕКТНАЯ СПЕЦИФИКАЦИЯ</w:t>
      </w:r>
    </w:p>
    <w:p w:rsidR="004C4C15" w:rsidRPr="000F6A4E" w:rsidRDefault="004C4C15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FF09AA" w:rsidRPr="000F6A4E" w:rsidRDefault="00296E30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  <w:r w:rsidRPr="000F6A4E">
        <w:rPr>
          <w:sz w:val="28"/>
          <w:szCs w:val="28"/>
        </w:rPr>
        <w:tab/>
      </w:r>
      <w:r w:rsidR="00C50C14" w:rsidRPr="000F6A4E">
        <w:rPr>
          <w:sz w:val="28"/>
          <w:szCs w:val="28"/>
        </w:rPr>
        <w:t>2.1 Объектная модель программы</w:t>
      </w:r>
    </w:p>
    <w:p w:rsidR="00C50C14" w:rsidRPr="000F6A4E" w:rsidRDefault="00C50C14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CC102E" w:rsidRPr="000F6A4E" w:rsidRDefault="000700C3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 w:rsidRPr="000700C3">
        <w:rPr>
          <w:sz w:val="28"/>
          <w:szCs w:val="28"/>
        </w:rPr>
        <w:t xml:space="preserve">Основным конструктивным элементом </w:t>
      </w:r>
      <w:r w:rsidR="00F50B14">
        <w:rPr>
          <w:sz w:val="28"/>
          <w:szCs w:val="28"/>
        </w:rPr>
        <w:t>в языках ООП</w:t>
      </w:r>
      <w:r w:rsidR="009053A5">
        <w:rPr>
          <w:sz w:val="28"/>
          <w:szCs w:val="28"/>
        </w:rPr>
        <w:t xml:space="preserve"> является модуль </w:t>
      </w:r>
      <w:r w:rsidRPr="000700C3">
        <w:rPr>
          <w:sz w:val="28"/>
          <w:szCs w:val="28"/>
        </w:rPr>
        <w:t>(module), представляющий собой логически свя</w:t>
      </w:r>
      <w:r w:rsidR="00264333">
        <w:rPr>
          <w:sz w:val="28"/>
          <w:szCs w:val="28"/>
        </w:rPr>
        <w:t xml:space="preserve">занную совокупность классов и </w:t>
      </w:r>
      <w:r w:rsidRPr="000700C3">
        <w:rPr>
          <w:sz w:val="28"/>
          <w:szCs w:val="28"/>
        </w:rPr>
        <w:t>объектов, а не подпрогр</w:t>
      </w:r>
      <w:r w:rsidR="00BA31E6">
        <w:rPr>
          <w:sz w:val="28"/>
          <w:szCs w:val="28"/>
        </w:rPr>
        <w:t xml:space="preserve">амм, как в более ранних языках. </w:t>
      </w:r>
      <w:r w:rsidR="00CC102E" w:rsidRPr="000F6A4E">
        <w:rPr>
          <w:sz w:val="28"/>
          <w:szCs w:val="28"/>
        </w:rPr>
        <w:t>В графическом интерфейсе данной программы содержатся несколько форм заполнения и редактирования данных, следовательно в проекте присутствуют специальные вспомогательные функции, которые считывают данные, заполняют коллекции, сохраняют данные.</w:t>
      </w:r>
      <w:r w:rsidR="00CC102E" w:rsidRPr="000F6A4E">
        <w:t xml:space="preserve"> </w:t>
      </w:r>
      <w:r w:rsidR="00CC102E" w:rsidRPr="000F6A4E">
        <w:rPr>
          <w:sz w:val="28"/>
          <w:szCs w:val="28"/>
        </w:rPr>
        <w:t xml:space="preserve">Считывание данных происходит при загрузке </w:t>
      </w:r>
      <w:r w:rsidR="005D3D16" w:rsidRPr="000F6A4E">
        <w:rPr>
          <w:sz w:val="28"/>
          <w:szCs w:val="28"/>
        </w:rPr>
        <w:t>окон</w:t>
      </w:r>
      <w:r w:rsidR="00CC102E" w:rsidRPr="000F6A4E">
        <w:rPr>
          <w:sz w:val="28"/>
          <w:szCs w:val="28"/>
        </w:rPr>
        <w:t>. Методом записи и считывания соответственно является сериализация и десериализация.</w:t>
      </w:r>
    </w:p>
    <w:p w:rsidR="0075688D" w:rsidRPr="001E1320" w:rsidRDefault="00EE0961" w:rsidP="00FC5853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 w:rsidRPr="000F6A4E">
        <w:rPr>
          <w:sz w:val="28"/>
          <w:szCs w:val="28"/>
        </w:rPr>
        <w:t>При записи данных в документ с расширением *dat сериализируются соо</w:t>
      </w:r>
      <w:r w:rsidR="002D0087">
        <w:rPr>
          <w:sz w:val="28"/>
          <w:szCs w:val="28"/>
        </w:rPr>
        <w:t xml:space="preserve">тветственные классы </w:t>
      </w:r>
      <w:r w:rsidR="002D0087">
        <w:rPr>
          <w:sz w:val="28"/>
          <w:szCs w:val="28"/>
          <w:lang w:val="en-US"/>
        </w:rPr>
        <w:t>ListOf</w:t>
      </w:r>
      <w:r w:rsidR="002D0087">
        <w:rPr>
          <w:sz w:val="28"/>
          <w:szCs w:val="28"/>
        </w:rPr>
        <w:t>Collectors</w:t>
      </w:r>
      <w:r w:rsidRPr="000F6A4E">
        <w:rPr>
          <w:sz w:val="28"/>
          <w:szCs w:val="28"/>
        </w:rPr>
        <w:t xml:space="preserve">, </w:t>
      </w:r>
      <w:r w:rsidR="002D0087">
        <w:rPr>
          <w:sz w:val="28"/>
          <w:szCs w:val="28"/>
          <w:lang w:val="en-US"/>
        </w:rPr>
        <w:t>ListOfMarks</w:t>
      </w:r>
      <w:r w:rsidR="000362E3" w:rsidRPr="000F6A4E">
        <w:rPr>
          <w:sz w:val="28"/>
          <w:szCs w:val="28"/>
        </w:rPr>
        <w:t xml:space="preserve"> (рис. 2.1)</w:t>
      </w:r>
      <w:r w:rsidRPr="000F6A4E">
        <w:rPr>
          <w:sz w:val="28"/>
          <w:szCs w:val="28"/>
        </w:rPr>
        <w:t xml:space="preserve">. </w:t>
      </w:r>
      <w:r w:rsidR="007741C2" w:rsidRPr="000F6A4E">
        <w:rPr>
          <w:sz w:val="28"/>
          <w:szCs w:val="28"/>
        </w:rPr>
        <w:t>При запуске ок</w:t>
      </w:r>
      <w:r w:rsidR="00A76E34" w:rsidRPr="000F6A4E">
        <w:rPr>
          <w:sz w:val="28"/>
          <w:szCs w:val="28"/>
        </w:rPr>
        <w:t>он</w:t>
      </w:r>
      <w:r w:rsidR="00672D01" w:rsidRPr="000F6A4E">
        <w:rPr>
          <w:sz w:val="28"/>
          <w:szCs w:val="28"/>
        </w:rPr>
        <w:t xml:space="preserve"> про</w:t>
      </w:r>
      <w:r w:rsidR="007E16FD" w:rsidRPr="000F6A4E">
        <w:rPr>
          <w:sz w:val="28"/>
          <w:szCs w:val="28"/>
        </w:rPr>
        <w:t>водится их десериализаци</w:t>
      </w:r>
      <w:r w:rsidR="007741C2" w:rsidRPr="000F6A4E">
        <w:rPr>
          <w:sz w:val="28"/>
          <w:szCs w:val="28"/>
        </w:rPr>
        <w:t>.</w:t>
      </w:r>
      <w:r w:rsidR="007E16FD" w:rsidRPr="000F6A4E">
        <w:rPr>
          <w:sz w:val="28"/>
          <w:szCs w:val="28"/>
        </w:rPr>
        <w:t xml:space="preserve"> В </w:t>
      </w:r>
      <w:r w:rsidR="00114A58" w:rsidRPr="000F6A4E">
        <w:rPr>
          <w:sz w:val="28"/>
          <w:szCs w:val="28"/>
        </w:rPr>
        <w:t>этих классах</w:t>
      </w:r>
      <w:r w:rsidR="007E16FD" w:rsidRPr="000F6A4E">
        <w:rPr>
          <w:sz w:val="28"/>
          <w:szCs w:val="28"/>
        </w:rPr>
        <w:t xml:space="preserve"> реализованы методы поиска,</w:t>
      </w:r>
      <w:r w:rsidR="004E5265" w:rsidRPr="000F6A4E">
        <w:rPr>
          <w:sz w:val="28"/>
          <w:szCs w:val="28"/>
        </w:rPr>
        <w:t xml:space="preserve"> создания,</w:t>
      </w:r>
      <w:r w:rsidR="007E16FD" w:rsidRPr="000F6A4E">
        <w:rPr>
          <w:sz w:val="28"/>
          <w:szCs w:val="28"/>
        </w:rPr>
        <w:t xml:space="preserve"> удаления, </w:t>
      </w:r>
      <w:r w:rsidR="004E5265" w:rsidRPr="000F6A4E">
        <w:rPr>
          <w:sz w:val="28"/>
          <w:szCs w:val="28"/>
        </w:rPr>
        <w:t>сериализации, десериализации</w:t>
      </w:r>
      <w:r w:rsidR="00954690" w:rsidRPr="000F6A4E">
        <w:rPr>
          <w:sz w:val="28"/>
          <w:szCs w:val="28"/>
        </w:rPr>
        <w:t xml:space="preserve"> объектов. </w:t>
      </w:r>
      <w:r w:rsidR="007211CD" w:rsidRPr="000F6A4E">
        <w:rPr>
          <w:sz w:val="28"/>
          <w:szCs w:val="28"/>
        </w:rPr>
        <w:t xml:space="preserve"> Классы </w:t>
      </w:r>
      <w:r w:rsidR="002D0087">
        <w:rPr>
          <w:sz w:val="28"/>
          <w:szCs w:val="28"/>
        </w:rPr>
        <w:t>наследуются от класса List</w:t>
      </w:r>
      <w:r w:rsidR="007211CD" w:rsidRPr="000F6A4E">
        <w:rPr>
          <w:sz w:val="28"/>
          <w:szCs w:val="28"/>
        </w:rPr>
        <w:t xml:space="preserve">, в котором </w:t>
      </w:r>
      <w:r w:rsidR="00954690" w:rsidRPr="000F6A4E">
        <w:rPr>
          <w:sz w:val="28"/>
          <w:szCs w:val="28"/>
        </w:rPr>
        <w:t xml:space="preserve">реализованы </w:t>
      </w:r>
      <w:r w:rsidR="007211CD" w:rsidRPr="000F6A4E">
        <w:rPr>
          <w:sz w:val="28"/>
          <w:szCs w:val="28"/>
        </w:rPr>
        <w:t>неко</w:t>
      </w:r>
      <w:r w:rsidR="002D0087">
        <w:rPr>
          <w:sz w:val="28"/>
          <w:szCs w:val="28"/>
        </w:rPr>
        <w:t xml:space="preserve">торые общие методы для каждого </w:t>
      </w:r>
      <w:r w:rsidR="002D0087">
        <w:rPr>
          <w:sz w:val="28"/>
          <w:szCs w:val="28"/>
          <w:lang w:val="uk-UA"/>
        </w:rPr>
        <w:t>из</w:t>
      </w:r>
      <w:r w:rsidR="007211CD" w:rsidRPr="000F6A4E">
        <w:rPr>
          <w:sz w:val="28"/>
          <w:szCs w:val="28"/>
        </w:rPr>
        <w:t xml:space="preserve"> классов.</w:t>
      </w:r>
      <w:r w:rsidR="007E16FD" w:rsidRPr="000F6A4E">
        <w:rPr>
          <w:sz w:val="28"/>
          <w:szCs w:val="28"/>
        </w:rPr>
        <w:t xml:space="preserve"> </w:t>
      </w:r>
    </w:p>
    <w:p w:rsidR="00E3786D" w:rsidRPr="000F6A4E" w:rsidRDefault="00E3786D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7741C2" w:rsidRPr="000F6A4E" w:rsidRDefault="00453268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753485" cy="893445"/>
            <wp:effectExtent l="0" t="0" r="0" b="1905"/>
            <wp:docPr id="24" name="Рисунок 24" descr="C:\Users\Loco\Pictures\Безымянный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oco\Pictures\Безымянный1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6D" w:rsidRDefault="00E3786D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0F6A4E">
        <w:rPr>
          <w:sz w:val="28"/>
          <w:szCs w:val="28"/>
        </w:rPr>
        <w:t>Рисунок 2.</w:t>
      </w:r>
      <w:r w:rsidR="00570465">
        <w:rPr>
          <w:sz w:val="28"/>
          <w:szCs w:val="28"/>
        </w:rPr>
        <w:t>1</w:t>
      </w:r>
      <w:r w:rsidRPr="000F6A4E">
        <w:rPr>
          <w:sz w:val="28"/>
          <w:szCs w:val="28"/>
        </w:rPr>
        <w:t xml:space="preserve"> – </w:t>
      </w:r>
      <w:r w:rsidR="00BD5635">
        <w:rPr>
          <w:sz w:val="28"/>
          <w:szCs w:val="28"/>
        </w:rPr>
        <w:t>Классы для работы с данными</w:t>
      </w:r>
    </w:p>
    <w:p w:rsidR="002921D7" w:rsidRDefault="002921D7" w:rsidP="00FC5853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707917" w:rsidRDefault="006829FC" w:rsidP="00FC5853">
      <w:pPr>
        <w:spacing w:after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Наследование позволя</w:t>
      </w:r>
      <w:r w:rsidRPr="00A86AC8">
        <w:rPr>
          <w:sz w:val="28"/>
          <w:szCs w:val="28"/>
        </w:rPr>
        <w:t>ет определять в родительском классе общую функциональность, которая может применяться и, возможно</w:t>
      </w:r>
      <w:r w:rsidR="001C0A89">
        <w:rPr>
          <w:sz w:val="28"/>
          <w:szCs w:val="28"/>
        </w:rPr>
        <w:t>, изменяться в дочерних классах</w:t>
      </w:r>
      <w:r>
        <w:rPr>
          <w:sz w:val="28"/>
          <w:szCs w:val="28"/>
          <w:lang w:val="uk-UA"/>
        </w:rPr>
        <w:t xml:space="preserve">. 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 w:rsidRPr="000F6A4E">
        <w:rPr>
          <w:sz w:val="28"/>
          <w:szCs w:val="28"/>
        </w:rPr>
        <w:lastRenderedPageBreak/>
        <w:t xml:space="preserve">Коллекции состоят из объектов следующих классов: </w:t>
      </w:r>
      <w:r w:rsidR="00001EFF">
        <w:rPr>
          <w:sz w:val="28"/>
          <w:szCs w:val="28"/>
          <w:lang w:val="en-US"/>
        </w:rPr>
        <w:t>Collector</w:t>
      </w:r>
      <w:r w:rsidRPr="006829FC">
        <w:rPr>
          <w:sz w:val="28"/>
          <w:szCs w:val="28"/>
        </w:rPr>
        <w:t xml:space="preserve">, </w:t>
      </w:r>
      <w:r w:rsidR="00001EFF">
        <w:rPr>
          <w:sz w:val="28"/>
          <w:szCs w:val="28"/>
          <w:lang w:val="en-US"/>
        </w:rPr>
        <w:t>Marka</w:t>
      </w:r>
      <w:r w:rsidR="00001EFF">
        <w:rPr>
          <w:sz w:val="28"/>
          <w:szCs w:val="28"/>
        </w:rPr>
        <w:t xml:space="preserve"> </w:t>
      </w:r>
      <w:r w:rsidR="00A91EE3">
        <w:rPr>
          <w:sz w:val="28"/>
          <w:szCs w:val="28"/>
        </w:rPr>
        <w:t>(рис. </w:t>
      </w:r>
      <w:r>
        <w:rPr>
          <w:sz w:val="28"/>
          <w:szCs w:val="28"/>
        </w:rPr>
        <w:t>2.</w:t>
      </w:r>
      <w:r w:rsidR="00570465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59058F" w:rsidRDefault="00453268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168650" cy="733425"/>
            <wp:effectExtent l="0" t="0" r="0" b="9525"/>
            <wp:docPr id="26" name="Рисунок 26" descr="C:\Users\Loco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Loco\Pictures\5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8F" w:rsidRPr="000F6A4E" w:rsidRDefault="00570465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8907C3">
        <w:rPr>
          <w:sz w:val="28"/>
          <w:szCs w:val="28"/>
        </w:rPr>
        <w:t>2</w:t>
      </w:r>
      <w:r w:rsidR="0059058F">
        <w:rPr>
          <w:sz w:val="28"/>
          <w:szCs w:val="28"/>
        </w:rPr>
        <w:t xml:space="preserve"> – Классы данных</w:t>
      </w:r>
    </w:p>
    <w:p w:rsidR="0059058F" w:rsidRDefault="0059058F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59058F" w:rsidRPr="000204D4" w:rsidRDefault="009C4E91" w:rsidP="00FC5853">
      <w:pPr>
        <w:spacing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В каждом из этих классов содержаться свойства, в которых будет храниться информация о объекте</w:t>
      </w:r>
      <w:r w:rsidR="005868CC">
        <w:rPr>
          <w:sz w:val="28"/>
          <w:szCs w:val="28"/>
        </w:rPr>
        <w:t xml:space="preserve"> и конструктор</w:t>
      </w:r>
      <w:r w:rsidR="00817AC1">
        <w:rPr>
          <w:sz w:val="28"/>
          <w:szCs w:val="28"/>
        </w:rPr>
        <w:t xml:space="preserve"> </w:t>
      </w:r>
      <w:r w:rsidR="00817AC1">
        <w:rPr>
          <w:sz w:val="28"/>
          <w:szCs w:val="28"/>
          <w:lang w:val="uk-UA"/>
        </w:rPr>
        <w:t>(рис. 2.3)</w:t>
      </w:r>
      <w:r>
        <w:rPr>
          <w:sz w:val="28"/>
          <w:szCs w:val="28"/>
        </w:rPr>
        <w:t>.</w:t>
      </w:r>
      <w:r w:rsidR="00001EFF" w:rsidRPr="00001EFF">
        <w:rPr>
          <w:sz w:val="28"/>
          <w:szCs w:val="28"/>
        </w:rPr>
        <w:t xml:space="preserve"> </w:t>
      </w:r>
      <w:r w:rsidR="00001EFF">
        <w:rPr>
          <w:sz w:val="28"/>
          <w:szCs w:val="28"/>
        </w:rPr>
        <w:t xml:space="preserve">В классе </w:t>
      </w:r>
      <w:r w:rsidR="00001EFF">
        <w:rPr>
          <w:sz w:val="28"/>
          <w:szCs w:val="28"/>
          <w:lang w:val="en-US"/>
        </w:rPr>
        <w:t>Marka</w:t>
      </w:r>
      <w:r w:rsidR="00F53E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перекрыт метод </w:t>
      </w:r>
      <w:r>
        <w:rPr>
          <w:sz w:val="28"/>
          <w:szCs w:val="28"/>
          <w:lang w:val="en-US"/>
        </w:rPr>
        <w:t>ToString</w:t>
      </w:r>
      <w:r w:rsidR="00E828C5">
        <w:rPr>
          <w:sz w:val="28"/>
          <w:szCs w:val="28"/>
        </w:rPr>
        <w:t>.</w:t>
      </w:r>
    </w:p>
    <w:p w:rsidR="009C4E91" w:rsidRPr="000204D4" w:rsidRDefault="009C4E91" w:rsidP="00FC5853">
      <w:pPr>
        <w:spacing w:after="0" w:line="360" w:lineRule="auto"/>
        <w:ind w:firstLine="708"/>
        <w:jc w:val="both"/>
        <w:rPr>
          <w:sz w:val="28"/>
          <w:szCs w:val="28"/>
        </w:rPr>
      </w:pPr>
    </w:p>
    <w:p w:rsidR="009C4E91" w:rsidRDefault="00453268" w:rsidP="00FC5853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453268">
        <w:rPr>
          <w:noProof/>
          <w:sz w:val="28"/>
          <w:szCs w:val="28"/>
        </w:rPr>
        <w:drawing>
          <wp:inline distT="0" distB="0" distL="0" distR="0">
            <wp:extent cx="3115310" cy="2966720"/>
            <wp:effectExtent l="0" t="0" r="8890" b="5080"/>
            <wp:docPr id="27" name="Рисунок 27" descr="C:\Users\Loco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oco\Pictures\6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1" w:rsidRPr="00733077" w:rsidRDefault="0098433A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F70045">
        <w:rPr>
          <w:sz w:val="28"/>
          <w:szCs w:val="28"/>
        </w:rPr>
        <w:t>3</w:t>
      </w:r>
      <w:r w:rsidR="009C4E91">
        <w:rPr>
          <w:sz w:val="28"/>
          <w:szCs w:val="28"/>
        </w:rPr>
        <w:t xml:space="preserve"> – Классы </w:t>
      </w:r>
      <w:r w:rsidR="00001EFF">
        <w:rPr>
          <w:sz w:val="28"/>
          <w:szCs w:val="28"/>
          <w:lang w:val="en-US"/>
        </w:rPr>
        <w:t>Collector</w:t>
      </w:r>
      <w:r w:rsidR="009C4E91" w:rsidRPr="009055B4">
        <w:rPr>
          <w:sz w:val="28"/>
          <w:szCs w:val="28"/>
        </w:rPr>
        <w:t xml:space="preserve">, </w:t>
      </w:r>
      <w:r w:rsidR="00001EFF">
        <w:rPr>
          <w:sz w:val="28"/>
          <w:szCs w:val="28"/>
          <w:lang w:val="en-US"/>
        </w:rPr>
        <w:t>Marka</w:t>
      </w:r>
    </w:p>
    <w:p w:rsidR="00A40DBC" w:rsidRDefault="00A40DBC" w:rsidP="00FC5853">
      <w:pPr>
        <w:spacing w:after="0" w:line="360" w:lineRule="auto"/>
        <w:jc w:val="both"/>
        <w:rPr>
          <w:sz w:val="28"/>
          <w:szCs w:val="28"/>
        </w:rPr>
      </w:pPr>
    </w:p>
    <w:p w:rsidR="00EC3D9B" w:rsidRDefault="009000DD" w:rsidP="00FC5853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733077">
        <w:rPr>
          <w:sz w:val="28"/>
          <w:szCs w:val="28"/>
          <w:lang w:val="en-US"/>
        </w:rPr>
        <w:t>ListOfCollectors</w:t>
      </w:r>
      <w:r w:rsidR="00987C8B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>предназначен для работы</w:t>
      </w:r>
      <w:r>
        <w:rPr>
          <w:sz w:val="28"/>
          <w:szCs w:val="28"/>
        </w:rPr>
        <w:t xml:space="preserve"> с информацией о</w:t>
      </w:r>
      <w:r w:rsidR="00DD2855">
        <w:rPr>
          <w:sz w:val="28"/>
          <w:szCs w:val="28"/>
        </w:rPr>
        <w:t>б</w:t>
      </w:r>
      <w:r w:rsidR="00733077">
        <w:rPr>
          <w:sz w:val="28"/>
          <w:szCs w:val="28"/>
        </w:rPr>
        <w:t xml:space="preserve"> коллекционера</w:t>
      </w:r>
      <w:r>
        <w:rPr>
          <w:sz w:val="28"/>
          <w:szCs w:val="28"/>
        </w:rPr>
        <w:t>х.</w:t>
      </w:r>
      <w:r w:rsidR="00FD5886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 xml:space="preserve">Он наследует класс </w:t>
      </w:r>
      <w:r w:rsidR="00733077">
        <w:rPr>
          <w:sz w:val="28"/>
          <w:szCs w:val="28"/>
          <w:lang w:val="en-US"/>
        </w:rPr>
        <w:t>List</w:t>
      </w:r>
      <w:r w:rsidR="00733077" w:rsidRPr="00733077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 xml:space="preserve">в котором есть </w:t>
      </w:r>
      <w:r w:rsidR="00733077">
        <w:rPr>
          <w:sz w:val="28"/>
          <w:szCs w:val="28"/>
          <w:lang w:val="uk-UA"/>
        </w:rPr>
        <w:t xml:space="preserve">почти </w:t>
      </w:r>
      <w:r w:rsidR="00733077">
        <w:rPr>
          <w:sz w:val="28"/>
          <w:szCs w:val="28"/>
        </w:rPr>
        <w:t xml:space="preserve">все необходимые для программы функции, поэтому реализация полей и свойств в нем не </w:t>
      </w:r>
      <w:r w:rsidR="00733077">
        <w:rPr>
          <w:sz w:val="28"/>
          <w:szCs w:val="28"/>
        </w:rPr>
        <w:lastRenderedPageBreak/>
        <w:t>обязательна</w:t>
      </w:r>
      <w:r w:rsidR="00733077" w:rsidRPr="00733077">
        <w:rPr>
          <w:sz w:val="28"/>
          <w:szCs w:val="28"/>
        </w:rPr>
        <w:t>.</w:t>
      </w:r>
      <w:r w:rsidR="00733077">
        <w:rPr>
          <w:sz w:val="28"/>
          <w:szCs w:val="28"/>
          <w:lang w:val="uk-UA"/>
        </w:rPr>
        <w:t xml:space="preserve"> </w:t>
      </w:r>
      <w:r w:rsidR="002E3579">
        <w:rPr>
          <w:sz w:val="28"/>
          <w:szCs w:val="28"/>
        </w:rPr>
        <w:t xml:space="preserve">В нем </w:t>
      </w:r>
      <w:r w:rsidR="00733077">
        <w:rPr>
          <w:sz w:val="28"/>
          <w:szCs w:val="28"/>
          <w:lang w:val="uk-UA"/>
        </w:rPr>
        <w:t xml:space="preserve">реализован метод </w:t>
      </w:r>
      <w:r w:rsidR="00733077">
        <w:rPr>
          <w:sz w:val="28"/>
          <w:szCs w:val="28"/>
          <w:lang w:val="en-US"/>
        </w:rPr>
        <w:t>IsCopy</w:t>
      </w:r>
      <w:r w:rsidR="00733077">
        <w:rPr>
          <w:sz w:val="28"/>
          <w:szCs w:val="28"/>
          <w:lang w:val="uk-UA"/>
        </w:rPr>
        <w:t xml:space="preserve">, который проверят вхождение одинаковых авторов в </w:t>
      </w:r>
      <w:r w:rsidR="00733077">
        <w:rPr>
          <w:sz w:val="28"/>
          <w:szCs w:val="28"/>
          <w:lang w:val="en-US"/>
        </w:rPr>
        <w:t>ListOFCollectors</w:t>
      </w:r>
      <w:r w:rsidR="00733077">
        <w:rPr>
          <w:sz w:val="28"/>
          <w:szCs w:val="28"/>
        </w:rPr>
        <w:t xml:space="preserve"> </w:t>
      </w:r>
      <w:r w:rsidR="00FD604C">
        <w:rPr>
          <w:sz w:val="28"/>
          <w:szCs w:val="28"/>
        </w:rPr>
        <w:t>(</w:t>
      </w:r>
      <w:r w:rsidR="00987C8B">
        <w:rPr>
          <w:sz w:val="28"/>
          <w:szCs w:val="28"/>
        </w:rPr>
        <w:t>рис. 2.4</w:t>
      </w:r>
      <w:r w:rsidR="00FD604C">
        <w:rPr>
          <w:sz w:val="28"/>
          <w:szCs w:val="28"/>
        </w:rPr>
        <w:t>)</w:t>
      </w:r>
      <w:r w:rsidR="00733077">
        <w:rPr>
          <w:sz w:val="28"/>
          <w:szCs w:val="28"/>
        </w:rPr>
        <w:t>.</w:t>
      </w:r>
      <w:r w:rsidR="00FD604C">
        <w:rPr>
          <w:sz w:val="28"/>
          <w:szCs w:val="28"/>
        </w:rPr>
        <w:t xml:space="preserve"> </w:t>
      </w:r>
    </w:p>
    <w:p w:rsidR="00EC3D9B" w:rsidRDefault="00EC3D9B" w:rsidP="00FC5853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EC3D9B" w:rsidRDefault="00987C8B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595120" cy="1318260"/>
            <wp:effectExtent l="0" t="0" r="5080" b="0"/>
            <wp:docPr id="28" name="Рисунок 28" descr="C:\Users\Loco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Loco\Pictures\7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9B" w:rsidRPr="00EC3D9B" w:rsidRDefault="00987C8B" w:rsidP="00FC5853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7911C1">
        <w:rPr>
          <w:sz w:val="28"/>
          <w:szCs w:val="28"/>
        </w:rPr>
        <w:t>4</w:t>
      </w:r>
      <w:r w:rsidR="00EC3D9B">
        <w:rPr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ListOfCollectors</w:t>
      </w:r>
    </w:p>
    <w:p w:rsidR="00987C8B" w:rsidRDefault="00987C8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BB4E93" w:rsidRPr="00733077" w:rsidRDefault="00B25F61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355C3E">
        <w:rPr>
          <w:sz w:val="28"/>
          <w:szCs w:val="28"/>
        </w:rPr>
        <w:t xml:space="preserve">Класс </w:t>
      </w:r>
      <w:r w:rsidR="00733077">
        <w:rPr>
          <w:sz w:val="28"/>
          <w:szCs w:val="28"/>
          <w:lang w:val="en-US"/>
        </w:rPr>
        <w:t>ListOfMark</w:t>
      </w:r>
      <w:r w:rsidR="00987C8B">
        <w:rPr>
          <w:sz w:val="28"/>
          <w:szCs w:val="28"/>
        </w:rPr>
        <w:t xml:space="preserve"> (рис. 2.5</w:t>
      </w:r>
      <w:r w:rsidR="00264E1D">
        <w:rPr>
          <w:sz w:val="28"/>
          <w:szCs w:val="28"/>
        </w:rPr>
        <w:t>)</w:t>
      </w:r>
      <w:r w:rsidRPr="00355C3E">
        <w:rPr>
          <w:sz w:val="28"/>
          <w:szCs w:val="28"/>
        </w:rPr>
        <w:t xml:space="preserve"> предназначен для работ</w:t>
      </w:r>
      <w:r w:rsidR="00733077">
        <w:rPr>
          <w:sz w:val="28"/>
          <w:szCs w:val="28"/>
        </w:rPr>
        <w:t xml:space="preserve">ы </w:t>
      </w:r>
      <w:r w:rsidRPr="00355C3E">
        <w:rPr>
          <w:sz w:val="28"/>
          <w:szCs w:val="28"/>
        </w:rPr>
        <w:t xml:space="preserve">с информацией </w:t>
      </w:r>
      <w:r w:rsidR="00733077">
        <w:rPr>
          <w:sz w:val="28"/>
          <w:szCs w:val="28"/>
        </w:rPr>
        <w:t>про марки</w:t>
      </w:r>
      <w:r w:rsidRPr="00355C3E">
        <w:rPr>
          <w:sz w:val="28"/>
          <w:szCs w:val="28"/>
        </w:rPr>
        <w:t>.</w:t>
      </w:r>
      <w:r w:rsidR="00BB4E93" w:rsidRPr="00355C3E">
        <w:rPr>
          <w:sz w:val="28"/>
          <w:szCs w:val="28"/>
        </w:rPr>
        <w:t xml:space="preserve"> </w:t>
      </w:r>
      <w:r w:rsidR="00D85AB9" w:rsidRPr="00355C3E">
        <w:rPr>
          <w:sz w:val="28"/>
          <w:szCs w:val="28"/>
        </w:rPr>
        <w:t xml:space="preserve">Аналогично с </w:t>
      </w:r>
      <w:r w:rsidR="00733077">
        <w:rPr>
          <w:sz w:val="28"/>
          <w:szCs w:val="28"/>
          <w:lang w:val="en-US"/>
        </w:rPr>
        <w:t>ListOfCollectors</w:t>
      </w:r>
      <w:r w:rsidR="00D85AB9" w:rsidRPr="00355C3E">
        <w:rPr>
          <w:sz w:val="28"/>
          <w:szCs w:val="28"/>
        </w:rPr>
        <w:t>,</w:t>
      </w:r>
      <w:r w:rsidR="00733077">
        <w:rPr>
          <w:sz w:val="28"/>
          <w:szCs w:val="28"/>
        </w:rPr>
        <w:t xml:space="preserve"> наследуется от класса </w:t>
      </w:r>
      <w:r w:rsidR="00733077">
        <w:rPr>
          <w:sz w:val="28"/>
          <w:szCs w:val="28"/>
          <w:lang w:val="en-US"/>
        </w:rPr>
        <w:t>List</w:t>
      </w:r>
      <w:r w:rsidR="00733077" w:rsidRPr="00733077">
        <w:rPr>
          <w:sz w:val="28"/>
          <w:szCs w:val="28"/>
        </w:rPr>
        <w:t xml:space="preserve"> </w:t>
      </w:r>
      <w:r w:rsidR="00733077">
        <w:rPr>
          <w:sz w:val="28"/>
          <w:szCs w:val="28"/>
        </w:rPr>
        <w:t>и не требует никаких дополнительных полей, свойст и методов.</w:t>
      </w:r>
      <w:r w:rsidR="00D85AB9" w:rsidRPr="00355C3E">
        <w:rPr>
          <w:sz w:val="28"/>
          <w:szCs w:val="28"/>
        </w:rPr>
        <w:t xml:space="preserve"> </w:t>
      </w:r>
    </w:p>
    <w:p w:rsidR="006605F5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807845" cy="1403350"/>
            <wp:effectExtent l="0" t="0" r="1905" b="6350"/>
            <wp:docPr id="29" name="Рисунок 29" descr="C:\Users\Loco\Pictur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Loco\Pictures\8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F5" w:rsidRPr="009055B4" w:rsidRDefault="000F4A52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 w:rsidRPr="00987C8B">
        <w:rPr>
          <w:sz w:val="28"/>
          <w:szCs w:val="28"/>
        </w:rPr>
        <w:t>5</w:t>
      </w:r>
      <w:r w:rsidR="006605F5">
        <w:rPr>
          <w:sz w:val="28"/>
          <w:szCs w:val="28"/>
        </w:rPr>
        <w:t xml:space="preserve"> –</w:t>
      </w:r>
      <w:r w:rsidR="00987C8B">
        <w:rPr>
          <w:sz w:val="28"/>
          <w:szCs w:val="28"/>
        </w:rPr>
        <w:t xml:space="preserve"> К</w:t>
      </w:r>
      <w:r w:rsidR="006605F5">
        <w:rPr>
          <w:sz w:val="28"/>
          <w:szCs w:val="28"/>
        </w:rPr>
        <w:t xml:space="preserve">ласс </w:t>
      </w:r>
      <w:r w:rsidR="006605F5">
        <w:rPr>
          <w:sz w:val="28"/>
          <w:szCs w:val="28"/>
          <w:lang w:val="en-US"/>
        </w:rPr>
        <w:t>ListOf</w:t>
      </w:r>
      <w:r w:rsidR="00987C8B">
        <w:rPr>
          <w:sz w:val="28"/>
          <w:szCs w:val="28"/>
          <w:lang w:val="en-US"/>
        </w:rPr>
        <w:t>Marks</w:t>
      </w:r>
    </w:p>
    <w:p w:rsidR="005E48C5" w:rsidRPr="009055B4" w:rsidRDefault="005E48C5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8B390A" w:rsidRDefault="0075689B" w:rsidP="008B390A">
      <w:pPr>
        <w:spacing w:after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390A">
        <w:rPr>
          <w:sz w:val="28"/>
          <w:szCs w:val="28"/>
        </w:rPr>
        <w:t xml:space="preserve">Класс </w:t>
      </w:r>
      <w:r w:rsidR="008B390A">
        <w:rPr>
          <w:sz w:val="28"/>
          <w:szCs w:val="28"/>
          <w:lang w:val="en-US"/>
        </w:rPr>
        <w:t>Serial</w:t>
      </w:r>
      <w:r w:rsidR="00987C8B">
        <w:rPr>
          <w:sz w:val="28"/>
          <w:szCs w:val="28"/>
        </w:rPr>
        <w:t xml:space="preserve"> (рис. 2.6</w:t>
      </w:r>
      <w:r w:rsidR="008B390A">
        <w:rPr>
          <w:sz w:val="28"/>
          <w:szCs w:val="28"/>
        </w:rPr>
        <w:t>)</w:t>
      </w:r>
      <w:r w:rsidR="008B390A" w:rsidRPr="007244D5">
        <w:rPr>
          <w:sz w:val="28"/>
          <w:szCs w:val="28"/>
        </w:rPr>
        <w:t xml:space="preserve"> </w:t>
      </w:r>
      <w:r w:rsidR="008B390A">
        <w:rPr>
          <w:sz w:val="28"/>
          <w:szCs w:val="28"/>
        </w:rPr>
        <w:t xml:space="preserve">предназначен для сериализации и десериализации данных. Содержит два поля классов </w:t>
      </w:r>
      <w:r w:rsidR="008B390A">
        <w:rPr>
          <w:sz w:val="28"/>
          <w:szCs w:val="28"/>
          <w:lang w:val="en-US"/>
        </w:rPr>
        <w:t>ListOfMarks</w:t>
      </w:r>
      <w:r w:rsidR="008B390A">
        <w:rPr>
          <w:sz w:val="28"/>
          <w:szCs w:val="28"/>
          <w:lang w:val="uk-UA"/>
        </w:rPr>
        <w:t xml:space="preserve"> и </w:t>
      </w:r>
      <w:r w:rsidR="008B390A">
        <w:rPr>
          <w:sz w:val="28"/>
          <w:szCs w:val="28"/>
          <w:lang w:val="en-US"/>
        </w:rPr>
        <w:t>ListOfCollectors</w:t>
      </w:r>
      <w:r w:rsidR="008B390A">
        <w:rPr>
          <w:sz w:val="28"/>
          <w:szCs w:val="28"/>
        </w:rPr>
        <w:t>. Также содержит методы самой сериализации и десериализации для обоих классов, представленных выше. (рис. 2.</w:t>
      </w:r>
      <w:r w:rsidR="00987C8B">
        <w:rPr>
          <w:sz w:val="28"/>
          <w:szCs w:val="28"/>
          <w:lang w:val="en-US"/>
        </w:rPr>
        <w:t>7</w:t>
      </w:r>
      <w:r w:rsidR="008B390A">
        <w:rPr>
          <w:sz w:val="28"/>
          <w:szCs w:val="28"/>
        </w:rPr>
        <w:t xml:space="preserve">). </w:t>
      </w:r>
    </w:p>
    <w:p w:rsidR="008B390A" w:rsidRPr="00987C8B" w:rsidRDefault="00987C8B" w:rsidP="008B390A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987C8B">
        <w:rPr>
          <w:noProof/>
          <w:sz w:val="28"/>
          <w:szCs w:val="28"/>
        </w:rPr>
        <w:lastRenderedPageBreak/>
        <w:drawing>
          <wp:inline distT="0" distB="0" distL="0" distR="0">
            <wp:extent cx="1541780" cy="1605280"/>
            <wp:effectExtent l="0" t="0" r="1270" b="0"/>
            <wp:docPr id="30" name="Рисунок 30" descr="C:\Users\Loco\Picture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Loco\Pictures\9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0A" w:rsidRPr="00EC3D9B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Поля класса </w:t>
      </w:r>
      <w:r>
        <w:rPr>
          <w:sz w:val="28"/>
          <w:szCs w:val="28"/>
          <w:lang w:val="en-US"/>
        </w:rPr>
        <w:t>Serial</w:t>
      </w:r>
    </w:p>
    <w:p w:rsidR="008B390A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</w:p>
    <w:p w:rsidR="008B390A" w:rsidRDefault="00987C8B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 w:rsidRPr="00987C8B">
        <w:rPr>
          <w:noProof/>
          <w:sz w:val="28"/>
          <w:szCs w:val="28"/>
        </w:rPr>
        <w:drawing>
          <wp:inline distT="0" distB="0" distL="0" distR="0">
            <wp:extent cx="1499235" cy="1849755"/>
            <wp:effectExtent l="0" t="0" r="5715" b="0"/>
            <wp:docPr id="31" name="Рисунок 31" descr="C:\Users\Loco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Loco\Pictures\10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90A" w:rsidRPr="00EC3D9B" w:rsidRDefault="008B390A" w:rsidP="008B390A">
      <w:pPr>
        <w:spacing w:after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987C8B" w:rsidRPr="007911C1">
        <w:rPr>
          <w:sz w:val="28"/>
          <w:szCs w:val="28"/>
        </w:rPr>
        <w:t>7</w:t>
      </w:r>
      <w:r>
        <w:rPr>
          <w:sz w:val="28"/>
          <w:szCs w:val="28"/>
        </w:rPr>
        <w:t xml:space="preserve"> – Методы класса </w:t>
      </w:r>
      <w:r>
        <w:rPr>
          <w:sz w:val="28"/>
          <w:szCs w:val="28"/>
          <w:lang w:val="en-US"/>
        </w:rPr>
        <w:t>Serial</w:t>
      </w:r>
    </w:p>
    <w:p w:rsidR="008051F1" w:rsidRDefault="008051F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080BE1" w:rsidRDefault="00080BE1" w:rsidP="00080BE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2C7E1C" w:rsidRDefault="009943E3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  <w:r>
        <w:rPr>
          <w:sz w:val="28"/>
          <w:szCs w:val="28"/>
        </w:rPr>
        <w:tab/>
      </w:r>
      <w:r w:rsidR="008051F1">
        <w:rPr>
          <w:sz w:val="28"/>
          <w:szCs w:val="28"/>
        </w:rPr>
        <w:t xml:space="preserve">2.2 </w:t>
      </w:r>
      <w:r w:rsidR="00843D4B" w:rsidRPr="000F6A4E">
        <w:rPr>
          <w:sz w:val="28"/>
          <w:szCs w:val="28"/>
        </w:rPr>
        <w:t>Реализация функций программы</w:t>
      </w:r>
    </w:p>
    <w:p w:rsidR="009943E3" w:rsidRPr="001A1D62" w:rsidRDefault="009943E3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096721" w:rsidRPr="006F0285" w:rsidRDefault="006F0285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67C8D" w:rsidRPr="006F0285">
        <w:rPr>
          <w:sz w:val="28"/>
          <w:szCs w:val="28"/>
        </w:rPr>
        <w:t>Как упоминалось ранее, данная программа состоит из нескольких компонентов, которые тесно взаимосвязаны друг с другом. В этом разделе будут рассмотрены большинство из этих функций. Полный набор методов можно увидеть в коде программы (</w:t>
      </w:r>
      <w:r w:rsidR="003E2A2A" w:rsidRPr="00F715CE">
        <w:rPr>
          <w:sz w:val="28"/>
          <w:szCs w:val="28"/>
        </w:rPr>
        <w:t>п</w:t>
      </w:r>
      <w:r w:rsidR="00767C8D" w:rsidRPr="00F715CE">
        <w:rPr>
          <w:sz w:val="28"/>
          <w:szCs w:val="28"/>
        </w:rPr>
        <w:t>р</w:t>
      </w:r>
      <w:r w:rsidR="00767C8D" w:rsidRPr="006F0285">
        <w:rPr>
          <w:sz w:val="28"/>
          <w:szCs w:val="28"/>
        </w:rPr>
        <w:t>иложение А).</w:t>
      </w:r>
    </w:p>
    <w:p w:rsidR="00F138EC" w:rsidRPr="006F0285" w:rsidRDefault="006F0285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C3504" w:rsidRPr="006F0285">
        <w:rPr>
          <w:sz w:val="28"/>
          <w:szCs w:val="28"/>
        </w:rPr>
        <w:t>Одним из в</w:t>
      </w:r>
      <w:r w:rsidR="00734020" w:rsidRPr="006F0285">
        <w:rPr>
          <w:sz w:val="28"/>
          <w:szCs w:val="28"/>
        </w:rPr>
        <w:t>ажнейших методов программы являю</w:t>
      </w:r>
      <w:r w:rsidR="00AC3504" w:rsidRPr="006F0285">
        <w:rPr>
          <w:sz w:val="28"/>
          <w:szCs w:val="28"/>
        </w:rPr>
        <w:t>тся</w:t>
      </w:r>
      <w:r w:rsidR="00734020" w:rsidRPr="006F0285">
        <w:rPr>
          <w:sz w:val="28"/>
          <w:szCs w:val="28"/>
        </w:rPr>
        <w:t xml:space="preserve"> методы</w:t>
      </w:r>
      <w:r w:rsidR="00AC3504" w:rsidRPr="006F0285">
        <w:rPr>
          <w:sz w:val="28"/>
          <w:szCs w:val="28"/>
        </w:rPr>
        <w:t xml:space="preserve"> сериали</w:t>
      </w:r>
      <w:r w:rsidR="00B63659" w:rsidRPr="006F0285">
        <w:rPr>
          <w:sz w:val="28"/>
          <w:szCs w:val="28"/>
        </w:rPr>
        <w:t>заци</w:t>
      </w:r>
      <w:r w:rsidR="00734020" w:rsidRPr="006F0285">
        <w:rPr>
          <w:sz w:val="28"/>
          <w:szCs w:val="28"/>
        </w:rPr>
        <w:t>и</w:t>
      </w:r>
      <w:r w:rsidR="00B63659" w:rsidRPr="006F0285">
        <w:rPr>
          <w:sz w:val="28"/>
          <w:szCs w:val="28"/>
        </w:rPr>
        <w:t xml:space="preserve"> и </w:t>
      </w:r>
      <w:r w:rsidR="00AC3504" w:rsidRPr="006F0285">
        <w:rPr>
          <w:sz w:val="28"/>
          <w:szCs w:val="28"/>
        </w:rPr>
        <w:t>десериализаци</w:t>
      </w:r>
      <w:r w:rsidR="00734020" w:rsidRPr="006F0285">
        <w:rPr>
          <w:sz w:val="28"/>
          <w:szCs w:val="28"/>
        </w:rPr>
        <w:t>и</w:t>
      </w:r>
      <w:r w:rsidR="00AC3504" w:rsidRPr="006F0285">
        <w:rPr>
          <w:sz w:val="28"/>
          <w:szCs w:val="28"/>
        </w:rPr>
        <w:t xml:space="preserve"> объектов.</w:t>
      </w:r>
      <w:r w:rsidR="005A3AD9" w:rsidRPr="005A3AD9">
        <w:rPr>
          <w:sz w:val="28"/>
          <w:szCs w:val="28"/>
        </w:rPr>
        <w:t xml:space="preserve"> </w:t>
      </w:r>
      <w:r w:rsidR="005A3AD9">
        <w:rPr>
          <w:sz w:val="28"/>
          <w:szCs w:val="28"/>
          <w:lang w:val="uk-UA"/>
        </w:rPr>
        <w:t>Р</w:t>
      </w:r>
      <w:r w:rsidR="00DF3A04" w:rsidRPr="006F0285">
        <w:rPr>
          <w:sz w:val="28"/>
          <w:szCs w:val="28"/>
        </w:rPr>
        <w:t xml:space="preserve">ассмотрим </w:t>
      </w:r>
      <w:r w:rsidR="00E91441" w:rsidRPr="006F0285">
        <w:rPr>
          <w:sz w:val="28"/>
          <w:szCs w:val="28"/>
        </w:rPr>
        <w:t>их</w:t>
      </w:r>
      <w:r w:rsidR="00DF3A04" w:rsidRPr="006F0285">
        <w:rPr>
          <w:sz w:val="28"/>
          <w:szCs w:val="28"/>
        </w:rPr>
        <w:t xml:space="preserve"> </w:t>
      </w:r>
      <w:r w:rsidR="00F138EC" w:rsidRPr="006F0285">
        <w:rPr>
          <w:sz w:val="28"/>
          <w:szCs w:val="28"/>
        </w:rPr>
        <w:t xml:space="preserve">на примере </w:t>
      </w:r>
      <w:r w:rsidR="0082348E" w:rsidRPr="006F0285">
        <w:rPr>
          <w:sz w:val="28"/>
          <w:szCs w:val="28"/>
        </w:rPr>
        <w:t xml:space="preserve">одного </w:t>
      </w:r>
      <w:r w:rsidR="00F138EC" w:rsidRPr="006F0285">
        <w:rPr>
          <w:sz w:val="28"/>
          <w:szCs w:val="28"/>
        </w:rPr>
        <w:t>класса</w:t>
      </w:r>
      <w:r w:rsidR="00987C8B">
        <w:rPr>
          <w:sz w:val="28"/>
          <w:szCs w:val="28"/>
        </w:rPr>
        <w:t xml:space="preserve"> (рис. 2.</w:t>
      </w:r>
      <w:r w:rsidR="00987C8B" w:rsidRPr="00987C8B">
        <w:rPr>
          <w:sz w:val="28"/>
          <w:szCs w:val="28"/>
        </w:rPr>
        <w:t>8</w:t>
      </w:r>
      <w:r w:rsidR="00C60A50" w:rsidRPr="006F0285">
        <w:rPr>
          <w:sz w:val="28"/>
          <w:szCs w:val="28"/>
        </w:rPr>
        <w:t>, рис. </w:t>
      </w:r>
      <w:r w:rsidR="00987C8B">
        <w:rPr>
          <w:sz w:val="28"/>
          <w:szCs w:val="28"/>
        </w:rPr>
        <w:t>2.9</w:t>
      </w:r>
      <w:r w:rsidR="007F6417" w:rsidRPr="006F0285">
        <w:rPr>
          <w:sz w:val="28"/>
          <w:szCs w:val="28"/>
        </w:rPr>
        <w:t>).</w:t>
      </w:r>
    </w:p>
    <w:p w:rsidR="00E27C92" w:rsidRDefault="00E27C92" w:rsidP="00FC5853">
      <w:pPr>
        <w:pStyle w:val="a3"/>
        <w:tabs>
          <w:tab w:val="left" w:pos="0"/>
        </w:tabs>
        <w:spacing w:after="0" w:line="360" w:lineRule="auto"/>
        <w:ind w:left="375"/>
        <w:jc w:val="both"/>
        <w:rPr>
          <w:sz w:val="28"/>
          <w:szCs w:val="28"/>
        </w:rPr>
      </w:pPr>
    </w:p>
    <w:p w:rsidR="00987C8B" w:rsidRPr="007911C1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SaveCollector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</w:t>
      </w:r>
    </w:p>
    <w:p w:rsidR="00987C8B" w:rsidRPr="007911C1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collectorsList);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5E6AAE" w:rsidRPr="00987C8B" w:rsidRDefault="00987C8B" w:rsidP="001C0A89">
      <w:pPr>
        <w:pStyle w:val="a3"/>
        <w:tabs>
          <w:tab w:val="left" w:pos="0"/>
        </w:tabs>
        <w:spacing w:after="0" w:line="240" w:lineRule="auto"/>
        <w:ind w:left="375"/>
        <w:rPr>
          <w:rFonts w:ascii="Courier New" w:hAnsi="Courier New" w:cs="Courier New"/>
          <w:sz w:val="20"/>
          <w:lang w:val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}</w:t>
      </w:r>
    </w:p>
    <w:p w:rsidR="005E6AAE" w:rsidRPr="00987C8B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987C8B">
        <w:rPr>
          <w:sz w:val="28"/>
          <w:szCs w:val="28"/>
          <w:lang w:val="en-US"/>
        </w:rPr>
        <w:t xml:space="preserve"> 2.</w:t>
      </w:r>
      <w:r>
        <w:rPr>
          <w:sz w:val="28"/>
          <w:szCs w:val="28"/>
          <w:lang w:val="en-US"/>
        </w:rPr>
        <w:t>8</w:t>
      </w:r>
      <w:r w:rsidR="005E6AAE" w:rsidRPr="00987C8B">
        <w:rPr>
          <w:sz w:val="28"/>
          <w:szCs w:val="28"/>
          <w:lang w:val="en-US"/>
        </w:rPr>
        <w:t xml:space="preserve"> – </w:t>
      </w:r>
      <w:r w:rsidR="005E6AAE">
        <w:rPr>
          <w:sz w:val="28"/>
          <w:szCs w:val="28"/>
        </w:rPr>
        <w:t>Сериализация</w:t>
      </w:r>
    </w:p>
    <w:p w:rsidR="005E6AAE" w:rsidRPr="00987C8B" w:rsidRDefault="005E6AAE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987C8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collectorsList = (</w:t>
      </w:r>
      <w:r w:rsidRPr="00987C8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987C8B" w:rsidRPr="00987C8B" w:rsidRDefault="00987C8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987C8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B976DE" w:rsidRPr="00987C8B" w:rsidRDefault="00987C8B" w:rsidP="001C0A89">
      <w:pPr>
        <w:pStyle w:val="a3"/>
        <w:tabs>
          <w:tab w:val="left" w:pos="0"/>
        </w:tabs>
        <w:spacing w:after="0" w:line="240" w:lineRule="auto"/>
        <w:ind w:left="375"/>
        <w:rPr>
          <w:rFonts w:ascii="Courier New" w:hAnsi="Courier New" w:cs="Courier New"/>
          <w:sz w:val="20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</w:t>
      </w:r>
      <w:r w:rsidRPr="00987C8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5E6AAE" w:rsidRDefault="00987C8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2.9</w:t>
      </w:r>
      <w:r w:rsidR="005E6AAE">
        <w:rPr>
          <w:sz w:val="28"/>
          <w:szCs w:val="28"/>
        </w:rPr>
        <w:t xml:space="preserve"> </w:t>
      </w:r>
      <w:r w:rsidR="00166DC2">
        <w:rPr>
          <w:sz w:val="28"/>
          <w:szCs w:val="28"/>
        </w:rPr>
        <w:t>–</w:t>
      </w:r>
      <w:r w:rsidR="005E6AAE">
        <w:rPr>
          <w:sz w:val="28"/>
          <w:szCs w:val="28"/>
        </w:rPr>
        <w:t xml:space="preserve"> Десериализация</w:t>
      </w:r>
    </w:p>
    <w:p w:rsidR="005A3AD9" w:rsidRDefault="005A3AD9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166DC2" w:rsidRPr="00E8081B" w:rsidRDefault="002014E7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128BD" w:rsidRPr="002014E7">
        <w:rPr>
          <w:sz w:val="28"/>
          <w:szCs w:val="28"/>
        </w:rPr>
        <w:t>Также очень важным является метод поиска</w:t>
      </w:r>
      <w:r w:rsidR="00102896">
        <w:rPr>
          <w:sz w:val="28"/>
          <w:szCs w:val="28"/>
        </w:rPr>
        <w:t xml:space="preserve"> (рис. 2.10</w:t>
      </w:r>
      <w:r w:rsidR="00813129" w:rsidRPr="002014E7">
        <w:rPr>
          <w:sz w:val="28"/>
          <w:szCs w:val="28"/>
        </w:rPr>
        <w:t>)</w:t>
      </w:r>
      <w:r w:rsidR="00E128BD" w:rsidRPr="002014E7">
        <w:rPr>
          <w:sz w:val="28"/>
          <w:szCs w:val="28"/>
        </w:rPr>
        <w:t xml:space="preserve">, который </w:t>
      </w:r>
      <w:r w:rsidR="003B6545" w:rsidRPr="002014E7">
        <w:rPr>
          <w:sz w:val="28"/>
          <w:szCs w:val="28"/>
        </w:rPr>
        <w:t xml:space="preserve">позволяет искать </w:t>
      </w:r>
      <w:r w:rsidR="005A3AD9">
        <w:rPr>
          <w:sz w:val="28"/>
          <w:szCs w:val="28"/>
        </w:rPr>
        <w:t>марки</w:t>
      </w:r>
      <w:r w:rsidR="00CD725A">
        <w:rPr>
          <w:sz w:val="28"/>
          <w:szCs w:val="28"/>
        </w:rPr>
        <w:t xml:space="preserve"> </w:t>
      </w:r>
      <w:r w:rsidR="005A3AD9">
        <w:rPr>
          <w:sz w:val="28"/>
          <w:szCs w:val="28"/>
        </w:rPr>
        <w:t>по стране издания</w:t>
      </w:r>
      <w:r w:rsidR="00F63893" w:rsidRPr="002014E7">
        <w:rPr>
          <w:sz w:val="28"/>
          <w:szCs w:val="28"/>
        </w:rPr>
        <w:t xml:space="preserve">, </w:t>
      </w:r>
      <w:r w:rsidR="005A3AD9">
        <w:rPr>
          <w:sz w:val="28"/>
          <w:szCs w:val="28"/>
        </w:rPr>
        <w:t>коллекционеру</w:t>
      </w:r>
      <w:r w:rsidR="00F63893" w:rsidRPr="002014E7">
        <w:rPr>
          <w:sz w:val="28"/>
          <w:szCs w:val="28"/>
        </w:rPr>
        <w:t>, тем</w:t>
      </w:r>
      <w:r w:rsidR="009A0D02">
        <w:rPr>
          <w:sz w:val="28"/>
          <w:szCs w:val="28"/>
        </w:rPr>
        <w:t>е</w:t>
      </w:r>
      <w:r w:rsidR="00F63893" w:rsidRPr="002014E7">
        <w:rPr>
          <w:sz w:val="28"/>
          <w:szCs w:val="28"/>
        </w:rPr>
        <w:t xml:space="preserve"> и является не чувствительным к регистру.</w:t>
      </w:r>
      <w:r w:rsidR="0025576B" w:rsidRPr="002014E7">
        <w:rPr>
          <w:sz w:val="28"/>
          <w:szCs w:val="28"/>
        </w:rPr>
        <w:t xml:space="preserve"> Метод</w:t>
      </w:r>
      <w:r w:rsidR="003B6545" w:rsidRPr="00E8081B">
        <w:rPr>
          <w:sz w:val="28"/>
          <w:szCs w:val="28"/>
        </w:rPr>
        <w:t xml:space="preserve"> </w:t>
      </w:r>
      <w:r w:rsidR="00E128BD" w:rsidRPr="002014E7">
        <w:rPr>
          <w:sz w:val="28"/>
          <w:szCs w:val="28"/>
        </w:rPr>
        <w:t>находится</w:t>
      </w:r>
      <w:r w:rsidR="00E128BD" w:rsidRPr="00E8081B">
        <w:rPr>
          <w:sz w:val="28"/>
          <w:szCs w:val="28"/>
        </w:rPr>
        <w:t xml:space="preserve"> </w:t>
      </w:r>
      <w:r w:rsidR="00E128BD" w:rsidRPr="002014E7">
        <w:rPr>
          <w:sz w:val="28"/>
          <w:szCs w:val="28"/>
        </w:rPr>
        <w:t>в</w:t>
      </w:r>
      <w:r w:rsidR="00E128BD" w:rsidRPr="00E8081B">
        <w:rPr>
          <w:sz w:val="28"/>
          <w:szCs w:val="28"/>
        </w:rPr>
        <w:t xml:space="preserve"> </w:t>
      </w:r>
      <w:r w:rsidR="005A3AD9">
        <w:rPr>
          <w:sz w:val="28"/>
          <w:szCs w:val="28"/>
        </w:rPr>
        <w:t>форме</w:t>
      </w:r>
      <w:r w:rsidR="00E128BD" w:rsidRPr="00E8081B">
        <w:rPr>
          <w:sz w:val="28"/>
          <w:szCs w:val="28"/>
        </w:rPr>
        <w:t xml:space="preserve"> </w:t>
      </w:r>
      <w:r w:rsidR="005A3AD9">
        <w:rPr>
          <w:sz w:val="28"/>
          <w:szCs w:val="28"/>
          <w:lang w:val="en-US"/>
        </w:rPr>
        <w:t>AllMark</w:t>
      </w:r>
      <w:r w:rsidR="00E128BD" w:rsidRPr="00E8081B">
        <w:rPr>
          <w:sz w:val="28"/>
          <w:szCs w:val="28"/>
        </w:rPr>
        <w:t>.</w:t>
      </w:r>
    </w:p>
    <w:p w:rsidR="00195B50" w:rsidRPr="00E8081B" w:rsidRDefault="00195B50" w:rsidP="00FC5853">
      <w:pPr>
        <w:pStyle w:val="a3"/>
        <w:tabs>
          <w:tab w:val="left" w:pos="0"/>
        </w:tabs>
        <w:spacing w:after="0" w:line="360" w:lineRule="auto"/>
        <w:ind w:left="375"/>
        <w:rPr>
          <w:sz w:val="28"/>
          <w:szCs w:val="28"/>
        </w:rPr>
      </w:pP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SearchText(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searchList =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ListOfMarks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textbox.Text.Length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Show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ничего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ввели</w:t>
      </w:r>
      <w:r w:rsidRPr="007911C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Marka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mark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289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 == 4 &amp;&amp; </w:t>
      </w:r>
      <w:proofErr w:type="gramStart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mark.Coll.Name</w:t>
      </w:r>
      <w:proofErr w:type="gramEnd"/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.ToLower().Contains(textbox.Text.ToLower())) || (n == 5 &amp;&amp; mark.Special.ToLower().Contains(textbox.Text.ToLower())) || (n == 6 &amp;&amp; mark.Country.ToLower().Contains(textbox.Text.ToLower())))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searchList.Add(mark);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continue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102896" w:rsidRPr="007911C1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10289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searchList</w:t>
      </w: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102896" w:rsidRPr="00102896" w:rsidRDefault="00102896" w:rsidP="001C0A89">
      <w:pPr>
        <w:tabs>
          <w:tab w:val="left" w:pos="0"/>
        </w:tabs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28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}</w:t>
      </w:r>
    </w:p>
    <w:p w:rsidR="00195B50" w:rsidRPr="00102896" w:rsidRDefault="00E8081B" w:rsidP="00102896">
      <w:pPr>
        <w:tabs>
          <w:tab w:val="left" w:pos="0"/>
        </w:tabs>
        <w:spacing w:after="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02896">
        <w:rPr>
          <w:rFonts w:eastAsiaTheme="minorHAnsi"/>
          <w:color w:val="000000"/>
          <w:sz w:val="28"/>
          <w:szCs w:val="28"/>
          <w:lang w:eastAsia="en-US"/>
        </w:rPr>
        <w:t>Рисунок</w:t>
      </w:r>
      <w:r w:rsidR="00102896" w:rsidRPr="00102896">
        <w:rPr>
          <w:rFonts w:eastAsiaTheme="minorHAnsi"/>
          <w:color w:val="000000"/>
          <w:sz w:val="28"/>
          <w:szCs w:val="28"/>
          <w:lang w:eastAsia="en-US"/>
        </w:rPr>
        <w:t xml:space="preserve"> 2.10</w:t>
      </w:r>
      <w:r w:rsidR="00195B50" w:rsidRPr="00102896">
        <w:rPr>
          <w:rFonts w:eastAsiaTheme="minorHAnsi"/>
          <w:color w:val="000000"/>
          <w:sz w:val="28"/>
          <w:szCs w:val="28"/>
          <w:lang w:eastAsia="en-US"/>
        </w:rPr>
        <w:t xml:space="preserve"> – Метод поиска</w:t>
      </w:r>
    </w:p>
    <w:p w:rsidR="007C5D59" w:rsidRPr="00102896" w:rsidRDefault="007C5D59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6E58DE" w:rsidRPr="00002277" w:rsidRDefault="00600D59" w:rsidP="00A20879">
      <w:pPr>
        <w:tabs>
          <w:tab w:val="left" w:pos="0"/>
        </w:tabs>
        <w:spacing w:after="0" w:line="360" w:lineRule="auto"/>
        <w:jc w:val="both"/>
        <w:rPr>
          <w:sz w:val="28"/>
          <w:szCs w:val="28"/>
          <w:lang w:val="uk-UA"/>
        </w:rPr>
      </w:pPr>
      <w:r w:rsidRPr="00102896">
        <w:rPr>
          <w:sz w:val="28"/>
          <w:szCs w:val="28"/>
        </w:rPr>
        <w:tab/>
      </w:r>
      <w:r w:rsidR="009450AA" w:rsidRPr="00600D59">
        <w:rPr>
          <w:sz w:val="28"/>
          <w:szCs w:val="28"/>
        </w:rPr>
        <w:t xml:space="preserve">Метод </w:t>
      </w:r>
      <w:r w:rsidR="00002277">
        <w:rPr>
          <w:sz w:val="28"/>
          <w:szCs w:val="28"/>
          <w:lang w:val="en-US"/>
        </w:rPr>
        <w:t>FillGridView</w:t>
      </w:r>
      <w:r w:rsidR="00102896">
        <w:rPr>
          <w:sz w:val="28"/>
          <w:szCs w:val="28"/>
        </w:rPr>
        <w:t xml:space="preserve"> (рис. 2.11</w:t>
      </w:r>
      <w:r w:rsidR="00035BD4" w:rsidRPr="00600D59">
        <w:rPr>
          <w:sz w:val="28"/>
          <w:szCs w:val="28"/>
        </w:rPr>
        <w:t>)</w:t>
      </w:r>
      <w:r w:rsidR="009450AA" w:rsidRPr="00600D59">
        <w:rPr>
          <w:sz w:val="28"/>
          <w:szCs w:val="28"/>
        </w:rPr>
        <w:t xml:space="preserve"> необходим для </w:t>
      </w:r>
      <w:r w:rsidR="00035BD4" w:rsidRPr="00600D59">
        <w:rPr>
          <w:sz w:val="28"/>
          <w:szCs w:val="28"/>
        </w:rPr>
        <w:t xml:space="preserve">формирования </w:t>
      </w:r>
      <w:r w:rsidR="00002277">
        <w:rPr>
          <w:sz w:val="28"/>
          <w:szCs w:val="28"/>
          <w:lang w:val="uk-UA"/>
        </w:rPr>
        <w:t>таблиц</w:t>
      </w:r>
      <w:r w:rsidR="00002277">
        <w:rPr>
          <w:sz w:val="28"/>
          <w:szCs w:val="28"/>
        </w:rPr>
        <w:t>ы марок с данными о них</w:t>
      </w:r>
      <w:r w:rsidR="009450AA" w:rsidRPr="00600D59">
        <w:rPr>
          <w:sz w:val="28"/>
          <w:szCs w:val="28"/>
        </w:rPr>
        <w:t>.</w:t>
      </w:r>
      <w:r w:rsidR="00035BD4" w:rsidRPr="00600D59">
        <w:rPr>
          <w:sz w:val="28"/>
          <w:szCs w:val="28"/>
        </w:rPr>
        <w:t xml:space="preserve"> Метод </w:t>
      </w:r>
      <w:r w:rsidR="00002277">
        <w:rPr>
          <w:sz w:val="28"/>
          <w:szCs w:val="28"/>
        </w:rPr>
        <w:t xml:space="preserve">запускается при открытии формы </w:t>
      </w:r>
      <w:r w:rsidR="00002277">
        <w:rPr>
          <w:sz w:val="28"/>
          <w:szCs w:val="28"/>
          <w:lang w:val="en-US"/>
        </w:rPr>
        <w:t>AllMarks</w:t>
      </w:r>
      <w:r w:rsidR="00002277">
        <w:rPr>
          <w:sz w:val="28"/>
          <w:szCs w:val="28"/>
          <w:lang w:val="uk-UA"/>
        </w:rPr>
        <w:t xml:space="preserve"> </w:t>
      </w:r>
      <w:r w:rsidR="00002277">
        <w:rPr>
          <w:sz w:val="28"/>
          <w:szCs w:val="28"/>
        </w:rPr>
        <w:t xml:space="preserve">и берет данные из десериализованной коллекции </w:t>
      </w:r>
      <w:r w:rsidR="00002277">
        <w:rPr>
          <w:sz w:val="28"/>
          <w:szCs w:val="28"/>
          <w:lang w:val="en-US"/>
        </w:rPr>
        <w:t>marksList</w:t>
      </w:r>
      <w:r w:rsidR="00002277" w:rsidRPr="00002277">
        <w:rPr>
          <w:sz w:val="28"/>
          <w:szCs w:val="28"/>
        </w:rPr>
        <w:t>.</w:t>
      </w:r>
    </w:p>
    <w:p w:rsidR="00D7297E" w:rsidRPr="00D7297E" w:rsidRDefault="00D7297E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102896" w:rsidRPr="00102896" w:rsidRDefault="006E58DE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="00102896"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6E58DE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6E58DE" w:rsidRPr="009055B4" w:rsidRDefault="000162FF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>
        <w:rPr>
          <w:sz w:val="28"/>
          <w:szCs w:val="28"/>
        </w:rPr>
        <w:t>Рисунок 2.1</w:t>
      </w:r>
      <w:r w:rsidR="00102896">
        <w:rPr>
          <w:sz w:val="28"/>
          <w:szCs w:val="28"/>
        </w:rPr>
        <w:t>1</w:t>
      </w:r>
      <w:r w:rsidR="006E58DE">
        <w:rPr>
          <w:sz w:val="28"/>
          <w:szCs w:val="28"/>
        </w:rPr>
        <w:t xml:space="preserve"> – Метод </w:t>
      </w:r>
      <w:r w:rsidR="00002277">
        <w:rPr>
          <w:sz w:val="28"/>
          <w:szCs w:val="28"/>
          <w:lang w:val="en-US"/>
        </w:rPr>
        <w:t>FillGridView</w:t>
      </w:r>
    </w:p>
    <w:p w:rsidR="00E8081B" w:rsidRPr="00E8081B" w:rsidRDefault="00E8081B" w:rsidP="001C0A89">
      <w:pPr>
        <w:tabs>
          <w:tab w:val="left" w:pos="0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2431D0">
        <w:rPr>
          <w:sz w:val="28"/>
          <w:szCs w:val="28"/>
        </w:rPr>
        <w:lastRenderedPageBreak/>
        <w:t>Метод</w:t>
      </w:r>
      <w:r>
        <w:rPr>
          <w:sz w:val="28"/>
          <w:szCs w:val="28"/>
        </w:rPr>
        <w:t xml:space="preserve"> записи базы марок в </w:t>
      </w:r>
      <w:r w:rsidRPr="00E8081B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txt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файл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</w:rPr>
        <w:t>(рис. 2.1</w:t>
      </w:r>
      <w:r w:rsidR="00102896">
        <w:rPr>
          <w:sz w:val="28"/>
          <w:szCs w:val="28"/>
        </w:rPr>
        <w:t>2</w:t>
      </w:r>
      <w:r w:rsidRPr="00600D5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вызывается при нажатии на подменю «Сохранить в ТХТ» и записывает в файл </w:t>
      </w:r>
      <w:r>
        <w:rPr>
          <w:sz w:val="28"/>
          <w:szCs w:val="28"/>
          <w:lang w:val="en-US"/>
        </w:rPr>
        <w:t>ListOfMarks</w:t>
      </w:r>
      <w:r>
        <w:rPr>
          <w:sz w:val="28"/>
          <w:szCs w:val="28"/>
        </w:rPr>
        <w:t xml:space="preserve"> на диск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>.</w:t>
      </w:r>
      <w:r w:rsidRPr="002431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Запись происходит благодаря перекрытию метода </w:t>
      </w:r>
      <w:proofErr w:type="gramStart"/>
      <w:r>
        <w:rPr>
          <w:sz w:val="28"/>
          <w:szCs w:val="28"/>
          <w:lang w:val="en-US"/>
        </w:rPr>
        <w:t>ToString</w:t>
      </w:r>
      <w:r w:rsidRPr="00E8081B">
        <w:rPr>
          <w:sz w:val="28"/>
          <w:szCs w:val="28"/>
        </w:rPr>
        <w:t>(</w:t>
      </w:r>
      <w:proofErr w:type="gramEnd"/>
      <w:r w:rsidRPr="00E8081B">
        <w:rPr>
          <w:sz w:val="28"/>
          <w:szCs w:val="28"/>
        </w:rPr>
        <w:t xml:space="preserve">) </w:t>
      </w:r>
      <w:r>
        <w:rPr>
          <w:sz w:val="28"/>
          <w:szCs w:val="28"/>
        </w:rPr>
        <w:t>(рис. 2.1</w:t>
      </w:r>
      <w:r w:rsidR="00102896">
        <w:rPr>
          <w:sz w:val="28"/>
          <w:szCs w:val="28"/>
        </w:rPr>
        <w:t>3</w:t>
      </w:r>
      <w:r w:rsidRPr="00600D59">
        <w:rPr>
          <w:sz w:val="28"/>
          <w:szCs w:val="28"/>
        </w:rPr>
        <w:t xml:space="preserve">) </w:t>
      </w:r>
      <w:r w:rsidRPr="00E808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классе </w:t>
      </w:r>
      <w:r>
        <w:rPr>
          <w:sz w:val="28"/>
          <w:szCs w:val="28"/>
          <w:lang w:val="en-US"/>
        </w:rPr>
        <w:t>Marka</w:t>
      </w:r>
      <w:r w:rsidRPr="00E8081B">
        <w:rPr>
          <w:sz w:val="28"/>
          <w:szCs w:val="28"/>
        </w:rPr>
        <w:t>.</w:t>
      </w:r>
    </w:p>
    <w:p w:rsidR="00E8081B" w:rsidRDefault="00E8081B" w:rsidP="00E8081B">
      <w:pPr>
        <w:autoSpaceDE w:val="0"/>
        <w:autoSpaceDN w:val="0"/>
        <w:adjustRightInd w:val="0"/>
        <w:spacing w:after="0" w:line="240" w:lineRule="auto"/>
        <w:ind w:left="2505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E808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</w:p>
    <w:p w:rsidR="00102896" w:rsidRPr="00102896" w:rsidRDefault="00E8081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7911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сохранитьВ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TXTToolStripMenuItem_</w:t>
      </w:r>
      <w:proofErr w:type="gramStart"/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="00102896"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="00102896"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="00102896"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writer =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"d:\\ListOfMarks.txt"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Encoding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.UTF8))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102896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writer.WriteLine</w:t>
      </w:r>
      <w:proofErr w:type="gramEnd"/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(mark.ToString());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102896" w:rsidRPr="00102896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102896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Сохранение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прошло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успешно</w:t>
      </w:r>
      <w:r w:rsidRPr="00102896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102896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102896" w:rsidRPr="004E25EB" w:rsidRDefault="00102896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}</w:t>
      </w:r>
    </w:p>
    <w:p w:rsidR="00E8081B" w:rsidRDefault="00E8081B" w:rsidP="00102896">
      <w:pPr>
        <w:autoSpaceDE w:val="0"/>
        <w:autoSpaceDN w:val="0"/>
        <w:adjustRightInd w:val="0"/>
        <w:spacing w:after="0" w:line="240" w:lineRule="auto"/>
        <w:ind w:left="2505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C96FFE">
        <w:rPr>
          <w:sz w:val="28"/>
          <w:szCs w:val="28"/>
          <w:lang w:val="en-US"/>
        </w:rPr>
        <w:t xml:space="preserve"> 2.1</w:t>
      </w:r>
      <w:r w:rsidR="008F0341">
        <w:rPr>
          <w:sz w:val="28"/>
          <w:szCs w:val="28"/>
          <w:lang w:val="en-US"/>
        </w:rPr>
        <w:t>2</w:t>
      </w:r>
      <w:r w:rsidRPr="00C96FF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Метод</w:t>
      </w:r>
      <w:r w:rsidRPr="00C96FFE">
        <w:rPr>
          <w:sz w:val="28"/>
          <w:szCs w:val="28"/>
          <w:lang w:val="en-US"/>
        </w:rPr>
        <w:t xml:space="preserve"> </w:t>
      </w:r>
      <w:r w:rsidRPr="00E8081B">
        <w:rPr>
          <w:rFonts w:eastAsiaTheme="minorHAnsi"/>
          <w:color w:val="000000"/>
          <w:sz w:val="28"/>
          <w:szCs w:val="28"/>
          <w:highlight w:val="white"/>
          <w:lang w:eastAsia="en-US"/>
        </w:rPr>
        <w:t>сохранитьВ</w:t>
      </w:r>
      <w:r w:rsidRPr="004E25EB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TXT</w:t>
      </w:r>
    </w:p>
    <w:p w:rsidR="00E8081B" w:rsidRDefault="00E8081B" w:rsidP="00E8081B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1C0A89" w:rsidRDefault="001C0A89" w:rsidP="00E8081B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  <w:lang w:val="en-US"/>
        </w:rPr>
      </w:pPr>
    </w:p>
    <w:p w:rsidR="004E25EB" w:rsidRPr="004E25EB" w:rsidRDefault="00E8081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E808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override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4E25EB"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ToString(</w:t>
      </w:r>
      <w:proofErr w:type="gramEnd"/>
      <w:r w:rsidR="004E25EB"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E25E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.Format(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"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Страна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{0},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Номинальная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стоимость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{1},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{2},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{3}, 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Особенность</w:t>
      </w:r>
      <w:r w:rsidRPr="004E25E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: {4} "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, Country, Nominal, Year, Tirage, Special);</w:t>
      </w:r>
    </w:p>
    <w:p w:rsidR="004E25EB" w:rsidRPr="004E25EB" w:rsidRDefault="004E25EB" w:rsidP="001C0A8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E25E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E8081B" w:rsidRPr="00E8081B" w:rsidRDefault="00E8081B" w:rsidP="004E25EB">
      <w:pPr>
        <w:autoSpaceDE w:val="0"/>
        <w:autoSpaceDN w:val="0"/>
        <w:adjustRightInd w:val="0"/>
        <w:spacing w:after="0" w:line="240" w:lineRule="auto"/>
        <w:ind w:left="2505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8F0341">
        <w:rPr>
          <w:sz w:val="28"/>
          <w:szCs w:val="28"/>
        </w:rPr>
        <w:t xml:space="preserve"> 2.13</w:t>
      </w:r>
      <w:r w:rsidRPr="00E8081B">
        <w:rPr>
          <w:sz w:val="28"/>
          <w:szCs w:val="28"/>
        </w:rPr>
        <w:t xml:space="preserve"> – </w:t>
      </w:r>
      <w:r w:rsidRPr="001F1222">
        <w:rPr>
          <w:sz w:val="28"/>
          <w:szCs w:val="28"/>
        </w:rPr>
        <w:t>Перекрытие</w:t>
      </w:r>
      <w:r w:rsidRPr="009055B4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 w:rsidRPr="009055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ToString</w:t>
      </w:r>
    </w:p>
    <w:p w:rsidR="00E8081B" w:rsidRPr="00E8081B" w:rsidRDefault="00E8081B" w:rsidP="00FC5853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</w:p>
    <w:p w:rsidR="00CD411C" w:rsidRPr="007911C1" w:rsidRDefault="002431D0" w:rsidP="008F0341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E8081B">
        <w:rPr>
          <w:sz w:val="28"/>
          <w:szCs w:val="28"/>
        </w:rPr>
        <w:tab/>
      </w:r>
    </w:p>
    <w:p w:rsidR="00E8081B" w:rsidRPr="007911C1" w:rsidRDefault="00E8081B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300E81" w:rsidRPr="00E8081B" w:rsidRDefault="00300E81" w:rsidP="00FC5853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</w:p>
    <w:p w:rsidR="00771DDE" w:rsidRPr="00E8081B" w:rsidRDefault="002123A0" w:rsidP="00E8081B">
      <w:pPr>
        <w:spacing w:after="0" w:line="360" w:lineRule="auto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E8081B">
        <w:rPr>
          <w:sz w:val="28"/>
          <w:szCs w:val="28"/>
        </w:rPr>
        <w:tab/>
      </w:r>
    </w:p>
    <w:p w:rsidR="00771DDE" w:rsidRPr="00E8081B" w:rsidRDefault="00771DDE" w:rsidP="00FC5853">
      <w:pPr>
        <w:spacing w:after="0" w:line="360" w:lineRule="auto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E8081B">
        <w:rPr>
          <w:rFonts w:eastAsiaTheme="minorHAnsi"/>
          <w:color w:val="000000"/>
          <w:sz w:val="28"/>
          <w:szCs w:val="28"/>
          <w:highlight w:val="white"/>
          <w:lang w:eastAsia="en-US"/>
        </w:rPr>
        <w:br w:type="page"/>
      </w:r>
    </w:p>
    <w:p w:rsidR="000D1824" w:rsidRDefault="00CD1516" w:rsidP="00B30367">
      <w:pPr>
        <w:pStyle w:val="a3"/>
        <w:tabs>
          <w:tab w:val="left" w:pos="0"/>
        </w:tabs>
        <w:spacing w:after="0" w:line="360" w:lineRule="auto"/>
        <w:ind w:left="375"/>
        <w:jc w:val="center"/>
        <w:rPr>
          <w:sz w:val="28"/>
          <w:szCs w:val="28"/>
        </w:rPr>
      </w:pPr>
      <w:r w:rsidRPr="00CD1516">
        <w:rPr>
          <w:sz w:val="28"/>
          <w:szCs w:val="28"/>
        </w:rPr>
        <w:lastRenderedPageBreak/>
        <w:t xml:space="preserve">3 </w:t>
      </w:r>
      <w:r w:rsidR="0067201B" w:rsidRPr="00CD1516">
        <w:rPr>
          <w:sz w:val="28"/>
          <w:szCs w:val="28"/>
        </w:rPr>
        <w:t>РУКОВОДСТВО ПОЛЬЗОВАТЕЛЯ</w:t>
      </w:r>
    </w:p>
    <w:p w:rsidR="00B30367" w:rsidRDefault="00B30367" w:rsidP="00B30367">
      <w:p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</w:p>
    <w:p w:rsidR="007622B4" w:rsidRDefault="00C9299A" w:rsidP="00915AAA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622B4" w:rsidRPr="0000067F">
        <w:rPr>
          <w:rFonts w:eastAsiaTheme="minorHAnsi"/>
          <w:sz w:val="28"/>
          <w:szCs w:val="28"/>
          <w:lang w:eastAsia="en-US"/>
        </w:rPr>
        <w:t>Для</w:t>
      </w:r>
      <w:r w:rsidR="00E8081B">
        <w:rPr>
          <w:rFonts w:eastAsiaTheme="minorHAnsi"/>
          <w:sz w:val="28"/>
          <w:szCs w:val="28"/>
          <w:lang w:eastAsia="en-US"/>
        </w:rPr>
        <w:t xml:space="preserve"> того, чтоб добавить коллекционера</w:t>
      </w:r>
      <w:r w:rsidR="001D2406">
        <w:rPr>
          <w:rFonts w:eastAsiaTheme="minorHAnsi"/>
          <w:sz w:val="28"/>
          <w:szCs w:val="28"/>
          <w:lang w:eastAsia="en-US"/>
        </w:rPr>
        <w:t xml:space="preserve"> нужно выбрать меню "Файл", далее</w:t>
      </w:r>
      <w:r w:rsidR="00B62EBB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00067F">
        <w:rPr>
          <w:rFonts w:eastAsiaTheme="minorHAnsi"/>
          <w:sz w:val="28"/>
          <w:szCs w:val="28"/>
          <w:lang w:eastAsia="en-US"/>
        </w:rPr>
        <w:t>"Добавить..."</w:t>
      </w:r>
      <w:r w:rsidR="001D2406">
        <w:rPr>
          <w:rFonts w:eastAsiaTheme="minorHAnsi"/>
          <w:sz w:val="28"/>
          <w:szCs w:val="28"/>
          <w:lang w:eastAsia="en-US"/>
        </w:rPr>
        <w:t>, после</w:t>
      </w:r>
      <w:r w:rsidR="00C70DE3">
        <w:rPr>
          <w:rFonts w:eastAsiaTheme="minorHAnsi"/>
          <w:sz w:val="28"/>
          <w:szCs w:val="28"/>
          <w:lang w:eastAsia="en-US"/>
        </w:rPr>
        <w:t xml:space="preserve"> "Коллекционера". При </w:t>
      </w:r>
      <w:r w:rsidR="007622B4" w:rsidRPr="0000067F">
        <w:rPr>
          <w:rFonts w:eastAsiaTheme="minorHAnsi"/>
          <w:sz w:val="28"/>
          <w:szCs w:val="28"/>
          <w:lang w:eastAsia="en-US"/>
        </w:rPr>
        <w:t>добавлени</w:t>
      </w:r>
      <w:r w:rsidR="00C70DE3">
        <w:rPr>
          <w:rFonts w:eastAsiaTheme="minorHAnsi"/>
          <w:sz w:val="28"/>
          <w:szCs w:val="28"/>
          <w:lang w:eastAsia="en-US"/>
        </w:rPr>
        <w:t>и</w:t>
      </w:r>
      <w:r w:rsidR="007622B4" w:rsidRPr="0000067F"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коллекционера</w:t>
      </w:r>
      <w:r w:rsidR="007622B4" w:rsidRPr="0000067F">
        <w:rPr>
          <w:rFonts w:eastAsiaTheme="minorHAnsi"/>
          <w:sz w:val="28"/>
          <w:szCs w:val="28"/>
          <w:lang w:eastAsia="en-US"/>
        </w:rPr>
        <w:t xml:space="preserve"> нужно учитывать: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Имя не может содержать</w:t>
      </w:r>
      <w:r w:rsidR="007622B4" w:rsidRPr="004C1147">
        <w:rPr>
          <w:rFonts w:eastAsiaTheme="minorHAnsi"/>
          <w:sz w:val="28"/>
          <w:szCs w:val="28"/>
          <w:lang w:eastAsia="en-US"/>
        </w:rPr>
        <w:t xml:space="preserve"> цифры;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Страна также не может содержать цифры;</w:t>
      </w:r>
    </w:p>
    <w:p w:rsidR="007622B4" w:rsidRPr="004C1147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Телефон не должен быть таким же, как и уже существующего автора</w:t>
      </w:r>
      <w:r w:rsidR="007622B4" w:rsidRPr="004C1147">
        <w:rPr>
          <w:rFonts w:eastAsiaTheme="minorHAnsi"/>
          <w:sz w:val="28"/>
          <w:szCs w:val="28"/>
          <w:lang w:eastAsia="en-US"/>
        </w:rPr>
        <w:t>;</w:t>
      </w:r>
    </w:p>
    <w:p w:rsidR="007622B4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Телефон не должен содержать буквы</w:t>
      </w:r>
      <w:r w:rsidR="007622B4" w:rsidRPr="00107512">
        <w:rPr>
          <w:rFonts w:eastAsiaTheme="minorHAnsi"/>
          <w:sz w:val="28"/>
          <w:szCs w:val="28"/>
          <w:lang w:eastAsia="en-US"/>
        </w:rPr>
        <w:t>;</w:t>
      </w:r>
    </w:p>
    <w:p w:rsidR="00C70DE3" w:rsidRPr="00107512" w:rsidRDefault="00C70DE3" w:rsidP="00B57096">
      <w:pPr>
        <w:pStyle w:val="a3"/>
        <w:numPr>
          <w:ilvl w:val="1"/>
          <w:numId w:val="16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Все поля должны быть заполнены;</w:t>
      </w:r>
    </w:p>
    <w:p w:rsidR="00397192" w:rsidRDefault="002C5EF9" w:rsidP="002C5EF9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2C5EF9" w:rsidRDefault="00C70DE3" w:rsidP="002C5EF9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добавления марки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выберите кнопку меню "Файл", пос</w:t>
      </w:r>
      <w:r>
        <w:rPr>
          <w:rFonts w:eastAsiaTheme="minorHAnsi"/>
          <w:sz w:val="28"/>
          <w:szCs w:val="28"/>
          <w:lang w:eastAsia="en-US"/>
        </w:rPr>
        <w:t>ле "Добавить...", далее "Марку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". </w:t>
      </w:r>
      <w:r>
        <w:rPr>
          <w:rFonts w:eastAsiaTheme="minorHAnsi"/>
          <w:sz w:val="28"/>
          <w:szCs w:val="28"/>
          <w:lang w:eastAsia="en-US"/>
        </w:rPr>
        <w:t>Б</w:t>
      </w:r>
      <w:r w:rsidR="003B2DA3" w:rsidRPr="002C5EF9">
        <w:rPr>
          <w:rFonts w:eastAsiaTheme="minorHAnsi"/>
          <w:sz w:val="28"/>
          <w:szCs w:val="28"/>
          <w:lang w:eastAsia="en-US"/>
        </w:rPr>
        <w:t>удет загру</w:t>
      </w:r>
      <w:r>
        <w:rPr>
          <w:rFonts w:eastAsiaTheme="minorHAnsi"/>
          <w:sz w:val="28"/>
          <w:szCs w:val="28"/>
          <w:lang w:eastAsia="en-US"/>
        </w:rPr>
        <w:t>жен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список </w:t>
      </w:r>
      <w:r>
        <w:rPr>
          <w:rFonts w:eastAsiaTheme="minorHAnsi"/>
          <w:sz w:val="28"/>
          <w:szCs w:val="28"/>
          <w:lang w:eastAsia="en-US"/>
        </w:rPr>
        <w:t>коллекционеров</w:t>
      </w:r>
      <w:r w:rsidR="003B2DA3" w:rsidRPr="002C5EF9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выбрать нужного в выпадающем меню.</w:t>
      </w:r>
      <w:r w:rsidR="003B2DA3" w:rsidRPr="002C5EF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Далее </w:t>
      </w:r>
      <w:r w:rsidR="003B2DA3" w:rsidRPr="002C5EF9">
        <w:rPr>
          <w:rFonts w:eastAsiaTheme="minorHAnsi"/>
          <w:sz w:val="28"/>
          <w:szCs w:val="28"/>
          <w:lang w:eastAsia="en-US"/>
        </w:rPr>
        <w:t>заполняем пол</w:t>
      </w:r>
      <w:r>
        <w:rPr>
          <w:rFonts w:eastAsiaTheme="minorHAnsi"/>
          <w:sz w:val="28"/>
          <w:szCs w:val="28"/>
          <w:lang w:eastAsia="en-US"/>
        </w:rPr>
        <w:t>я</w:t>
      </w:r>
      <w:r w:rsidR="003B2DA3" w:rsidRPr="002C5EF9">
        <w:rPr>
          <w:rFonts w:eastAsiaTheme="minorHAnsi"/>
          <w:sz w:val="28"/>
          <w:szCs w:val="28"/>
          <w:lang w:eastAsia="en-US"/>
        </w:rPr>
        <w:t>.</w:t>
      </w:r>
    </w:p>
    <w:p w:rsidR="007622B4" w:rsidRPr="00FA4320" w:rsidRDefault="002C5EF9" w:rsidP="00397192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A72496"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Г</w:t>
      </w:r>
      <w:r w:rsidR="007622B4" w:rsidRPr="00FA4320">
        <w:rPr>
          <w:rFonts w:eastAsiaTheme="minorHAnsi"/>
          <w:sz w:val="28"/>
          <w:szCs w:val="28"/>
          <w:lang w:eastAsia="en-US"/>
        </w:rPr>
        <w:t>од создани</w:t>
      </w:r>
      <w:r w:rsidR="00C70DE3">
        <w:rPr>
          <w:rFonts w:eastAsiaTheme="minorHAnsi"/>
          <w:sz w:val="28"/>
          <w:szCs w:val="28"/>
          <w:lang w:eastAsia="en-US"/>
        </w:rPr>
        <w:t>я</w:t>
      </w:r>
      <w:r w:rsidR="007622B4" w:rsidRPr="00FA4320">
        <w:rPr>
          <w:rFonts w:eastAsiaTheme="minorHAnsi"/>
          <w:sz w:val="28"/>
          <w:szCs w:val="28"/>
          <w:lang w:eastAsia="en-US"/>
        </w:rPr>
        <w:t xml:space="preserve"> не может быть больше </w:t>
      </w:r>
      <w:r w:rsidR="00C70DE3">
        <w:rPr>
          <w:rFonts w:eastAsiaTheme="minorHAnsi"/>
          <w:sz w:val="28"/>
          <w:szCs w:val="28"/>
          <w:lang w:eastAsia="en-US"/>
        </w:rPr>
        <w:t>текущего года</w:t>
      </w:r>
      <w:r w:rsidR="007622B4" w:rsidRPr="00FA4320">
        <w:rPr>
          <w:rFonts w:eastAsiaTheme="minorHAnsi"/>
          <w:sz w:val="28"/>
          <w:szCs w:val="28"/>
          <w:lang w:eastAsia="en-US"/>
        </w:rPr>
        <w:t>;</w:t>
      </w:r>
    </w:p>
    <w:p w:rsidR="007622B4" w:rsidRDefault="00A72496" w:rsidP="00DC08D2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Страна должна содержать только буквы</w:t>
      </w:r>
      <w:r w:rsidR="007622B4" w:rsidRPr="00FA4320">
        <w:rPr>
          <w:rFonts w:eastAsiaTheme="minorHAnsi"/>
          <w:sz w:val="28"/>
          <w:szCs w:val="28"/>
          <w:lang w:eastAsia="en-US"/>
        </w:rPr>
        <w:t>;</w:t>
      </w:r>
    </w:p>
    <w:p w:rsidR="00C70DE3" w:rsidRPr="00FA4320" w:rsidRDefault="00C70DE3" w:rsidP="00DC08D2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Тираж, стоимость, год издания должны содержать только цифры;</w:t>
      </w:r>
    </w:p>
    <w:p w:rsidR="00B63DBF" w:rsidRDefault="00A72496" w:rsidP="0011627E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C70DE3">
        <w:rPr>
          <w:rFonts w:eastAsiaTheme="minorHAnsi"/>
          <w:sz w:val="28"/>
          <w:szCs w:val="28"/>
          <w:lang w:eastAsia="en-US"/>
        </w:rPr>
        <w:t>Все поля</w:t>
      </w:r>
      <w:r w:rsidR="007622B4" w:rsidRPr="00FA4320">
        <w:rPr>
          <w:rFonts w:eastAsiaTheme="minorHAnsi"/>
          <w:sz w:val="28"/>
          <w:szCs w:val="28"/>
          <w:lang w:eastAsia="en-US"/>
        </w:rPr>
        <w:t>обязательны к заполнению.</w:t>
      </w:r>
    </w:p>
    <w:p w:rsidR="00397192" w:rsidRDefault="00397192" w:rsidP="00397192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D244B6" w:rsidRDefault="009066CF" w:rsidP="00D244B6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622B4" w:rsidRPr="00B63DBF">
        <w:rPr>
          <w:rFonts w:eastAsiaTheme="minorHAnsi"/>
          <w:sz w:val="28"/>
          <w:szCs w:val="28"/>
          <w:lang w:eastAsia="en-US"/>
        </w:rPr>
        <w:t>В меню "</w:t>
      </w:r>
      <w:r w:rsidR="00397192">
        <w:rPr>
          <w:rFonts w:eastAsiaTheme="minorHAnsi"/>
          <w:sz w:val="28"/>
          <w:szCs w:val="28"/>
          <w:lang w:eastAsia="en-US"/>
        </w:rPr>
        <w:t>Коллекционеры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" </w:t>
      </w:r>
      <w:r w:rsidR="00397192">
        <w:rPr>
          <w:rFonts w:eastAsiaTheme="minorHAnsi"/>
          <w:sz w:val="28"/>
          <w:szCs w:val="28"/>
          <w:lang w:eastAsia="en-US"/>
        </w:rPr>
        <w:t>предоставлен список всех коллекционеров</w:t>
      </w:r>
      <w:r w:rsidR="007622B4" w:rsidRPr="00B63DBF">
        <w:rPr>
          <w:rFonts w:eastAsiaTheme="minorHAnsi"/>
          <w:sz w:val="28"/>
          <w:szCs w:val="28"/>
          <w:lang w:eastAsia="en-US"/>
        </w:rPr>
        <w:t>, а также информация о них. Здесь пользователь может изменить/удалить информац</w:t>
      </w:r>
      <w:r w:rsidR="00397192">
        <w:rPr>
          <w:rFonts w:eastAsiaTheme="minorHAnsi"/>
          <w:sz w:val="28"/>
          <w:szCs w:val="28"/>
          <w:lang w:eastAsia="en-US"/>
        </w:rPr>
        <w:t>ию про коллекционера</w:t>
      </w:r>
      <w:r w:rsidR="006E06E2" w:rsidRPr="00B63DBF">
        <w:rPr>
          <w:rFonts w:eastAsiaTheme="minorHAnsi"/>
          <w:sz w:val="28"/>
          <w:szCs w:val="28"/>
          <w:lang w:eastAsia="en-US"/>
        </w:rPr>
        <w:t xml:space="preserve"> (кнопк</w:t>
      </w:r>
      <w:r w:rsidR="00397192">
        <w:rPr>
          <w:rFonts w:eastAsiaTheme="minorHAnsi"/>
          <w:sz w:val="28"/>
          <w:szCs w:val="28"/>
          <w:lang w:eastAsia="en-US"/>
        </w:rPr>
        <w:t>а</w:t>
      </w:r>
      <w:r w:rsidR="006E06E2" w:rsidRPr="00B63DBF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"Удалить </w:t>
      </w:r>
      <w:r w:rsidR="00397192">
        <w:rPr>
          <w:rFonts w:eastAsiaTheme="minorHAnsi"/>
          <w:sz w:val="28"/>
          <w:szCs w:val="28"/>
          <w:lang w:eastAsia="en-US"/>
        </w:rPr>
        <w:t>коллекционера</w:t>
      </w:r>
      <w:r w:rsidR="007622B4" w:rsidRPr="00B63DBF">
        <w:rPr>
          <w:rFonts w:eastAsiaTheme="minorHAnsi"/>
          <w:sz w:val="28"/>
          <w:szCs w:val="28"/>
          <w:lang w:eastAsia="en-US"/>
        </w:rPr>
        <w:t>"</w:t>
      </w:r>
      <w:r w:rsidR="00397192">
        <w:rPr>
          <w:rFonts w:eastAsiaTheme="minorHAnsi"/>
          <w:sz w:val="28"/>
          <w:szCs w:val="28"/>
          <w:lang w:eastAsia="en-US"/>
        </w:rPr>
        <w:t xml:space="preserve">, изменение номера телефона в графе телефон). </w:t>
      </w:r>
      <w:r w:rsidR="002520DB" w:rsidRPr="00B63DBF">
        <w:rPr>
          <w:rFonts w:eastAsiaTheme="minorHAnsi"/>
          <w:sz w:val="28"/>
          <w:szCs w:val="28"/>
          <w:lang w:eastAsia="en-US"/>
        </w:rPr>
        <w:t>У</w:t>
      </w:r>
      <w:r w:rsidR="007622B4" w:rsidRPr="00B63DBF">
        <w:rPr>
          <w:rFonts w:eastAsiaTheme="minorHAnsi"/>
          <w:sz w:val="28"/>
          <w:szCs w:val="28"/>
          <w:lang w:eastAsia="en-US"/>
        </w:rPr>
        <w:t xml:space="preserve">даление </w:t>
      </w:r>
      <w:r w:rsidR="00397192">
        <w:rPr>
          <w:rFonts w:eastAsiaTheme="minorHAnsi"/>
          <w:sz w:val="28"/>
          <w:szCs w:val="28"/>
          <w:lang w:eastAsia="en-US"/>
        </w:rPr>
        <w:t>коллекционера влечет за собой удаление его марок из базы данных.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>
        <w:rPr>
          <w:rFonts w:eastAsiaTheme="minorHAnsi"/>
          <w:sz w:val="28"/>
          <w:szCs w:val="28"/>
          <w:lang w:eastAsia="en-US"/>
        </w:rPr>
        <w:t>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окне расположен динамический поиск. Он становиться доступным только после выбора критерия поиска.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 w:rsidRPr="007622B4">
        <w:rPr>
          <w:rFonts w:eastAsiaTheme="minorHAnsi"/>
          <w:sz w:val="28"/>
          <w:szCs w:val="28"/>
          <w:lang w:eastAsia="en-US"/>
        </w:rPr>
        <w:t>Для показа всех сущес</w:t>
      </w:r>
      <w:r w:rsidR="00D244B6">
        <w:rPr>
          <w:rFonts w:eastAsiaTheme="minorHAnsi"/>
          <w:sz w:val="28"/>
          <w:szCs w:val="28"/>
          <w:lang w:eastAsia="en-US"/>
        </w:rPr>
        <w:t>твующих коллекционеров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нужно нажать кнопку "Показать</w:t>
      </w:r>
      <w:r w:rsidR="00D244B6">
        <w:rPr>
          <w:rFonts w:eastAsiaTheme="minorHAnsi"/>
          <w:sz w:val="28"/>
          <w:szCs w:val="28"/>
          <w:lang w:eastAsia="en-US"/>
        </w:rPr>
        <w:t xml:space="preserve"> все", которая расположена в нижнем левом углу формы</w:t>
      </w:r>
      <w:r w:rsidR="00D244B6" w:rsidRPr="007622B4">
        <w:rPr>
          <w:rFonts w:eastAsiaTheme="minorHAnsi"/>
          <w:sz w:val="28"/>
          <w:szCs w:val="28"/>
          <w:lang w:eastAsia="en-US"/>
        </w:rPr>
        <w:t>.</w:t>
      </w:r>
    </w:p>
    <w:p w:rsidR="00D244B6" w:rsidRPr="007622B4" w:rsidRDefault="00D244B6" w:rsidP="00D244B6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7622B4" w:rsidRPr="00B63DBF" w:rsidRDefault="007622B4" w:rsidP="009066CF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eastAsiaTheme="minorHAnsi"/>
          <w:sz w:val="28"/>
          <w:szCs w:val="28"/>
          <w:lang w:eastAsia="en-US"/>
        </w:rPr>
      </w:pPr>
    </w:p>
    <w:p w:rsidR="00D244B6" w:rsidRDefault="00830E93" w:rsidP="009066CF">
      <w:pPr>
        <w:autoSpaceDE w:val="0"/>
        <w:autoSpaceDN w:val="0"/>
        <w:adjustRightInd w:val="0"/>
        <w:spacing w:after="0" w:line="360" w:lineRule="auto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590B83" w:rsidRPr="00B63DBF">
        <w:rPr>
          <w:rFonts w:eastAsiaTheme="minorHAnsi"/>
          <w:sz w:val="28"/>
          <w:szCs w:val="28"/>
          <w:lang w:eastAsia="en-US"/>
        </w:rPr>
        <w:t>В меню "</w:t>
      </w:r>
      <w:r w:rsidR="00590B83">
        <w:rPr>
          <w:rFonts w:eastAsiaTheme="minorHAnsi"/>
          <w:sz w:val="28"/>
          <w:szCs w:val="28"/>
          <w:lang w:eastAsia="en-US"/>
        </w:rPr>
        <w:t>Марки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" </w:t>
      </w:r>
      <w:r w:rsidR="00590B83">
        <w:rPr>
          <w:rFonts w:eastAsiaTheme="minorHAnsi"/>
          <w:sz w:val="28"/>
          <w:szCs w:val="28"/>
          <w:lang w:eastAsia="en-US"/>
        </w:rPr>
        <w:t>предоставлен список всех марок</w:t>
      </w:r>
      <w:r w:rsidR="00590B83" w:rsidRPr="00B63DBF">
        <w:rPr>
          <w:rFonts w:eastAsiaTheme="minorHAnsi"/>
          <w:sz w:val="28"/>
          <w:szCs w:val="28"/>
          <w:lang w:eastAsia="en-US"/>
        </w:rPr>
        <w:t>, а также информация о них. З</w:t>
      </w:r>
      <w:r w:rsidR="00590B83">
        <w:rPr>
          <w:rFonts w:eastAsiaTheme="minorHAnsi"/>
          <w:sz w:val="28"/>
          <w:szCs w:val="28"/>
          <w:lang w:eastAsia="en-US"/>
        </w:rPr>
        <w:t xml:space="preserve">десь пользователь может 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удалить </w:t>
      </w:r>
      <w:r w:rsidR="00590B83">
        <w:rPr>
          <w:rFonts w:eastAsiaTheme="minorHAnsi"/>
          <w:sz w:val="28"/>
          <w:szCs w:val="28"/>
          <w:lang w:eastAsia="en-US"/>
        </w:rPr>
        <w:t>марку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 (кнопк</w:t>
      </w:r>
      <w:r w:rsidR="00590B83">
        <w:rPr>
          <w:rFonts w:eastAsiaTheme="minorHAnsi"/>
          <w:sz w:val="28"/>
          <w:szCs w:val="28"/>
          <w:lang w:eastAsia="en-US"/>
        </w:rPr>
        <w:t>а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 "Удалить </w:t>
      </w:r>
      <w:r w:rsidR="00590B83">
        <w:rPr>
          <w:rFonts w:eastAsiaTheme="minorHAnsi"/>
          <w:sz w:val="28"/>
          <w:szCs w:val="28"/>
          <w:lang w:eastAsia="en-US"/>
        </w:rPr>
        <w:t>марку</w:t>
      </w:r>
      <w:r w:rsidR="00590B83" w:rsidRPr="00B63DBF">
        <w:rPr>
          <w:rFonts w:eastAsiaTheme="minorHAnsi"/>
          <w:sz w:val="28"/>
          <w:szCs w:val="28"/>
          <w:lang w:eastAsia="en-US"/>
        </w:rPr>
        <w:t>"</w:t>
      </w:r>
      <w:r w:rsidR="00590B83">
        <w:rPr>
          <w:rFonts w:eastAsiaTheme="minorHAnsi"/>
          <w:sz w:val="28"/>
          <w:szCs w:val="28"/>
          <w:lang w:eastAsia="en-US"/>
        </w:rPr>
        <w:t xml:space="preserve">). </w:t>
      </w:r>
      <w:r w:rsidR="00590B83" w:rsidRPr="00B63DBF">
        <w:rPr>
          <w:rFonts w:eastAsiaTheme="minorHAnsi"/>
          <w:sz w:val="28"/>
          <w:szCs w:val="28"/>
          <w:lang w:eastAsia="en-US"/>
        </w:rPr>
        <w:t xml:space="preserve">Удаление </w:t>
      </w:r>
      <w:r w:rsidR="00590B83">
        <w:rPr>
          <w:rFonts w:eastAsiaTheme="minorHAnsi"/>
          <w:sz w:val="28"/>
          <w:szCs w:val="28"/>
          <w:lang w:eastAsia="en-US"/>
        </w:rPr>
        <w:t>марки влечет за собой удаление её из базы данных марок, но она останется в частных коллекциях коллекционеров.</w:t>
      </w:r>
      <w:r w:rsidR="00D244B6" w:rsidRPr="00D244B6">
        <w:rPr>
          <w:rFonts w:eastAsiaTheme="minorHAnsi"/>
          <w:sz w:val="28"/>
          <w:szCs w:val="28"/>
          <w:lang w:eastAsia="en-US"/>
        </w:rPr>
        <w:t xml:space="preserve"> </w:t>
      </w:r>
      <w:r w:rsidR="00D244B6">
        <w:rPr>
          <w:rFonts w:eastAsiaTheme="minorHAnsi"/>
          <w:sz w:val="28"/>
          <w:szCs w:val="28"/>
          <w:lang w:eastAsia="en-US"/>
        </w:rPr>
        <w:t>В</w:t>
      </w:r>
      <w:r w:rsidR="00D244B6" w:rsidRPr="007622B4">
        <w:rPr>
          <w:rFonts w:eastAsiaTheme="minorHAnsi"/>
          <w:sz w:val="28"/>
          <w:szCs w:val="28"/>
          <w:lang w:eastAsia="en-US"/>
        </w:rPr>
        <w:t xml:space="preserve"> окне расположен динамический поиск. Он становиться доступным только после выбора критерия поиска.</w:t>
      </w:r>
      <w:r w:rsidR="00D244B6">
        <w:rPr>
          <w:rFonts w:eastAsiaTheme="minorHAnsi"/>
          <w:sz w:val="28"/>
          <w:szCs w:val="28"/>
          <w:lang w:eastAsia="en-US"/>
        </w:rPr>
        <w:t xml:space="preserve"> </w:t>
      </w:r>
      <w:r w:rsidR="007622B4" w:rsidRPr="007622B4">
        <w:rPr>
          <w:rFonts w:eastAsiaTheme="minorHAnsi"/>
          <w:sz w:val="28"/>
          <w:szCs w:val="28"/>
          <w:lang w:eastAsia="en-US"/>
        </w:rPr>
        <w:t>Для показа всех сущес</w:t>
      </w:r>
      <w:r w:rsidR="00D244B6">
        <w:rPr>
          <w:rFonts w:eastAsiaTheme="minorHAnsi"/>
          <w:sz w:val="28"/>
          <w:szCs w:val="28"/>
          <w:lang w:eastAsia="en-US"/>
        </w:rPr>
        <w:t>твующих марок</w:t>
      </w:r>
      <w:r w:rsidR="007622B4" w:rsidRPr="007622B4">
        <w:rPr>
          <w:rFonts w:eastAsiaTheme="minorHAnsi"/>
          <w:sz w:val="28"/>
          <w:szCs w:val="28"/>
          <w:lang w:eastAsia="en-US"/>
        </w:rPr>
        <w:t xml:space="preserve"> нужно нажать кнопку "Показать</w:t>
      </w:r>
      <w:r w:rsidR="00D244B6">
        <w:rPr>
          <w:rFonts w:eastAsiaTheme="minorHAnsi"/>
          <w:sz w:val="28"/>
          <w:szCs w:val="28"/>
          <w:lang w:eastAsia="en-US"/>
        </w:rPr>
        <w:t xml:space="preserve"> все", которая расположена в нижнем левом углу формы</w:t>
      </w:r>
      <w:r w:rsidR="007622B4" w:rsidRPr="007622B4">
        <w:rPr>
          <w:rFonts w:eastAsiaTheme="minorHAnsi"/>
          <w:sz w:val="28"/>
          <w:szCs w:val="28"/>
          <w:lang w:eastAsia="en-US"/>
        </w:rPr>
        <w:t>.</w:t>
      </w:r>
      <w:r w:rsidR="00D244B6">
        <w:rPr>
          <w:rFonts w:eastAsiaTheme="minorHAnsi"/>
          <w:sz w:val="28"/>
          <w:szCs w:val="28"/>
          <w:lang w:eastAsia="en-US"/>
        </w:rPr>
        <w:t xml:space="preserve"> </w:t>
      </w:r>
    </w:p>
    <w:p w:rsidR="00E25F1B" w:rsidRDefault="00E25F1B" w:rsidP="0011627E">
      <w:pPr>
        <w:spacing w:after="0" w:line="360" w:lineRule="auto"/>
        <w:jc w:val="both"/>
        <w:rPr>
          <w:sz w:val="28"/>
          <w:szCs w:val="28"/>
        </w:rPr>
      </w:pPr>
    </w:p>
    <w:p w:rsidR="00915AAA" w:rsidRDefault="00915AAA" w:rsidP="00915AAA">
      <w:pPr>
        <w:spacing w:after="0" w:line="360" w:lineRule="auto"/>
        <w:jc w:val="both"/>
        <w:rPr>
          <w:sz w:val="28"/>
          <w:szCs w:val="28"/>
        </w:rPr>
      </w:pPr>
    </w:p>
    <w:p w:rsidR="00B63DBF" w:rsidRDefault="00B63D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5F1B" w:rsidRDefault="007C6A57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DF7AE9" w:rsidRDefault="00DF7AE9" w:rsidP="00FC5853">
      <w:pPr>
        <w:tabs>
          <w:tab w:val="left" w:pos="0"/>
        </w:tabs>
        <w:spacing w:after="0" w:line="360" w:lineRule="auto"/>
        <w:jc w:val="center"/>
        <w:rPr>
          <w:sz w:val="28"/>
          <w:szCs w:val="28"/>
        </w:rPr>
      </w:pPr>
    </w:p>
    <w:p w:rsidR="001D2F3C" w:rsidRPr="00262BA3" w:rsidRDefault="007C6A57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="001D2F3C" w:rsidRPr="004443DD">
        <w:rPr>
          <w:rFonts w:eastAsia="Calibri"/>
          <w:sz w:val="28"/>
          <w:szCs w:val="28"/>
          <w:lang w:eastAsia="en-US"/>
        </w:rPr>
        <w:t>Результатом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 выполнения данной курсовой работы стала </w:t>
      </w:r>
      <w:r w:rsidR="001D2F3C">
        <w:rPr>
          <w:rFonts w:eastAsia="Calibri"/>
          <w:sz w:val="28"/>
          <w:szCs w:val="28"/>
          <w:lang w:eastAsia="en-US"/>
        </w:rPr>
        <w:t>программа – справочник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 «</w:t>
      </w:r>
      <w:r w:rsidR="00B95A0C">
        <w:rPr>
          <w:rFonts w:eastAsia="Calibri"/>
          <w:sz w:val="28"/>
          <w:szCs w:val="28"/>
          <w:lang w:eastAsia="en-US"/>
        </w:rPr>
        <w:t>Справочник филателиста</w:t>
      </w:r>
      <w:r w:rsidR="001D2F3C" w:rsidRPr="00262BA3">
        <w:rPr>
          <w:rFonts w:eastAsia="Calibri"/>
          <w:sz w:val="28"/>
          <w:szCs w:val="28"/>
          <w:lang w:eastAsia="en-US"/>
        </w:rPr>
        <w:t xml:space="preserve">». Данная программа </w:t>
      </w:r>
      <w:r w:rsidR="001D2F3C">
        <w:rPr>
          <w:rFonts w:eastAsia="Calibri"/>
          <w:sz w:val="28"/>
          <w:szCs w:val="28"/>
          <w:lang w:eastAsia="en-US"/>
        </w:rPr>
        <w:t xml:space="preserve">предназначена для удобного поиска </w:t>
      </w:r>
      <w:r w:rsidR="00B95A0C">
        <w:rPr>
          <w:rFonts w:eastAsia="Calibri"/>
          <w:sz w:val="28"/>
          <w:szCs w:val="28"/>
          <w:lang w:eastAsia="en-US"/>
        </w:rPr>
        <w:t>марок и их коллекционеров</w:t>
      </w:r>
      <w:r w:rsidR="001D2F3C">
        <w:rPr>
          <w:rFonts w:eastAsia="Calibri"/>
          <w:sz w:val="28"/>
          <w:szCs w:val="28"/>
          <w:lang w:eastAsia="en-US"/>
        </w:rPr>
        <w:t>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проекте представлен объектно-ориентированный подход в проектировании программного обеспечения информационного плана, дающий возможность на ранних этапах разработки учесть все нюансы будущей программы, необходимый набор функций, состав и структуру баз данных, что в дальнейшем исключает необходимость переработки уже написанных компонентов программы.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В программе присутствует простой и понятный пользовательский интерфейс, так что полностью разобраться во функционале программы не составит труда даже для неопытного пользователя.</w:t>
      </w:r>
    </w:p>
    <w:p w:rsidR="001D2F3C" w:rsidRPr="00262BA3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>Это приложение разработано</w:t>
      </w:r>
      <w:r>
        <w:rPr>
          <w:rFonts w:eastAsia="Calibri"/>
          <w:sz w:val="28"/>
          <w:szCs w:val="28"/>
          <w:lang w:eastAsia="en-US"/>
        </w:rPr>
        <w:t xml:space="preserve"> для</w:t>
      </w:r>
      <w:r w:rsidRPr="00262BA3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удобства </w:t>
      </w:r>
      <w:r w:rsidR="00D61E06">
        <w:rPr>
          <w:rFonts w:eastAsia="Calibri"/>
          <w:sz w:val="28"/>
          <w:szCs w:val="28"/>
          <w:lang w:eastAsia="en-US"/>
        </w:rPr>
        <w:t>тех</w:t>
      </w:r>
      <w:r>
        <w:rPr>
          <w:rFonts w:eastAsia="Calibri"/>
          <w:sz w:val="28"/>
          <w:szCs w:val="28"/>
          <w:lang w:eastAsia="en-US"/>
        </w:rPr>
        <w:t xml:space="preserve">, </w:t>
      </w:r>
      <w:r w:rsidR="00D61E06">
        <w:rPr>
          <w:rFonts w:eastAsia="Calibri"/>
          <w:sz w:val="28"/>
          <w:szCs w:val="28"/>
          <w:lang w:eastAsia="en-US"/>
        </w:rPr>
        <w:t xml:space="preserve">кто желает узнать больше </w:t>
      </w:r>
      <w:r w:rsidR="00A8304F">
        <w:rPr>
          <w:rFonts w:eastAsia="Calibri"/>
          <w:sz w:val="28"/>
          <w:szCs w:val="28"/>
          <w:lang w:eastAsia="en-US"/>
        </w:rPr>
        <w:t>марок</w:t>
      </w:r>
      <w:r w:rsidR="00D61E06">
        <w:rPr>
          <w:rFonts w:eastAsia="Calibri"/>
          <w:sz w:val="28"/>
          <w:szCs w:val="28"/>
          <w:lang w:eastAsia="en-US"/>
        </w:rPr>
        <w:t xml:space="preserve"> и </w:t>
      </w:r>
      <w:r w:rsidR="00A8304F">
        <w:rPr>
          <w:rFonts w:eastAsia="Calibri"/>
          <w:sz w:val="28"/>
          <w:szCs w:val="28"/>
          <w:lang w:eastAsia="en-US"/>
        </w:rPr>
        <w:t>восполнить или начать собирать свою коллекцию</w:t>
      </w:r>
      <w:r>
        <w:rPr>
          <w:rFonts w:eastAsia="Calibri"/>
          <w:sz w:val="28"/>
          <w:szCs w:val="28"/>
          <w:lang w:eastAsia="en-US"/>
        </w:rPr>
        <w:t xml:space="preserve">. С помощью этой программы можно </w:t>
      </w:r>
      <w:r w:rsidR="00423A78">
        <w:rPr>
          <w:rFonts w:eastAsia="Calibri"/>
          <w:sz w:val="28"/>
          <w:szCs w:val="28"/>
          <w:lang w:eastAsia="en-US"/>
        </w:rPr>
        <w:t xml:space="preserve">легко найти </w:t>
      </w:r>
      <w:r w:rsidR="00A8304F">
        <w:rPr>
          <w:rFonts w:eastAsia="Calibri"/>
          <w:sz w:val="28"/>
          <w:szCs w:val="28"/>
          <w:lang w:eastAsia="en-US"/>
        </w:rPr>
        <w:t>марки</w:t>
      </w:r>
      <w:r w:rsidR="00423A78">
        <w:rPr>
          <w:rFonts w:eastAsia="Calibri"/>
          <w:sz w:val="28"/>
          <w:szCs w:val="28"/>
          <w:lang w:eastAsia="en-US"/>
        </w:rPr>
        <w:t xml:space="preserve"> по многим критериям</w:t>
      </w:r>
      <w:r>
        <w:rPr>
          <w:rFonts w:eastAsia="Calibri"/>
          <w:sz w:val="28"/>
          <w:szCs w:val="28"/>
          <w:lang w:eastAsia="en-US"/>
        </w:rPr>
        <w:t>.</w:t>
      </w:r>
    </w:p>
    <w:p w:rsidR="00EC5B5E" w:rsidRDefault="001D2F3C" w:rsidP="00FC5853">
      <w:pPr>
        <w:spacing w:after="0"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262BA3">
        <w:rPr>
          <w:rFonts w:eastAsia="Calibri"/>
          <w:sz w:val="28"/>
          <w:szCs w:val="28"/>
          <w:lang w:eastAsia="en-US"/>
        </w:rPr>
        <w:t xml:space="preserve">Планы на будущее: </w:t>
      </w:r>
      <w:r w:rsidR="007427BE">
        <w:rPr>
          <w:rFonts w:eastAsia="Calibri"/>
          <w:sz w:val="28"/>
          <w:szCs w:val="28"/>
          <w:lang w:eastAsia="en-US"/>
        </w:rPr>
        <w:t xml:space="preserve">максимально расширить базу, создать расширенный поиск для более точного нахождения нужных пользователю </w:t>
      </w:r>
      <w:r w:rsidR="00040322">
        <w:rPr>
          <w:rFonts w:eastAsia="Calibri"/>
          <w:sz w:val="28"/>
          <w:szCs w:val="28"/>
          <w:lang w:eastAsia="en-US"/>
        </w:rPr>
        <w:t>марок</w:t>
      </w:r>
      <w:r w:rsidR="007427BE">
        <w:rPr>
          <w:rFonts w:eastAsia="Calibri"/>
          <w:sz w:val="28"/>
          <w:szCs w:val="28"/>
          <w:lang w:eastAsia="en-US"/>
        </w:rPr>
        <w:t>, создать</w:t>
      </w:r>
      <w:r w:rsidR="00A073FD">
        <w:rPr>
          <w:rFonts w:eastAsia="Calibri"/>
          <w:sz w:val="28"/>
          <w:szCs w:val="28"/>
          <w:lang w:eastAsia="en-US"/>
        </w:rPr>
        <w:t xml:space="preserve"> функцию</w:t>
      </w:r>
      <w:r w:rsidR="007427BE">
        <w:rPr>
          <w:rFonts w:eastAsia="Calibri"/>
          <w:sz w:val="28"/>
          <w:szCs w:val="28"/>
          <w:lang w:eastAsia="en-US"/>
        </w:rPr>
        <w:t xml:space="preserve"> </w:t>
      </w:r>
      <w:r w:rsidR="00A073FD">
        <w:rPr>
          <w:rFonts w:eastAsia="Calibri"/>
          <w:sz w:val="28"/>
          <w:szCs w:val="28"/>
          <w:lang w:eastAsia="en-US"/>
        </w:rPr>
        <w:t>«Избранное», куда пользователь мог бы зан</w:t>
      </w:r>
      <w:r w:rsidR="00040322">
        <w:rPr>
          <w:rFonts w:eastAsia="Calibri"/>
          <w:sz w:val="28"/>
          <w:szCs w:val="28"/>
          <w:lang w:eastAsia="en-US"/>
        </w:rPr>
        <w:t>осить понравившиеся ему марки</w:t>
      </w:r>
      <w:r w:rsidR="00A073FD">
        <w:rPr>
          <w:rFonts w:eastAsia="Calibri"/>
          <w:sz w:val="28"/>
          <w:szCs w:val="28"/>
          <w:lang w:eastAsia="en-US"/>
        </w:rPr>
        <w:t>.</w:t>
      </w:r>
      <w:r w:rsidR="00040322">
        <w:rPr>
          <w:rFonts w:eastAsia="Calibri"/>
          <w:sz w:val="28"/>
          <w:szCs w:val="28"/>
          <w:lang w:eastAsia="en-US"/>
        </w:rPr>
        <w:t xml:space="preserve"> Разработать аукцион марок.</w:t>
      </w:r>
    </w:p>
    <w:p w:rsidR="00EC5B5E" w:rsidRDefault="00EC5B5E" w:rsidP="00FC5853">
      <w:pPr>
        <w:spacing w:after="0"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  <w:bookmarkStart w:id="4" w:name="_GoBack"/>
      <w:bookmarkEnd w:id="4"/>
    </w:p>
    <w:p w:rsidR="00EC5B5E" w:rsidRDefault="009E115C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lastRenderedPageBreak/>
        <w:t>ПЕРЕЧЕНЬ ССЫЛОК</w:t>
      </w:r>
    </w:p>
    <w:p w:rsidR="007F695E" w:rsidRDefault="007F695E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</w:p>
    <w:p w:rsidR="00530CD2" w:rsidRDefault="00C442F8" w:rsidP="00C442F8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C442F8">
        <w:rPr>
          <w:sz w:val="28"/>
          <w:szCs w:val="28"/>
        </w:rPr>
        <w:t>Бондарев, В.М. Объектно-ориентированное</w:t>
      </w:r>
      <w:r>
        <w:rPr>
          <w:sz w:val="28"/>
          <w:szCs w:val="28"/>
        </w:rPr>
        <w:t xml:space="preserve"> программирование на С# [Текст]</w:t>
      </w:r>
      <w:r w:rsidRPr="00C442F8">
        <w:rPr>
          <w:sz w:val="28"/>
          <w:szCs w:val="28"/>
        </w:rPr>
        <w:t>: уч</w:t>
      </w:r>
      <w:r w:rsidR="006A19BD">
        <w:rPr>
          <w:sz w:val="28"/>
          <w:szCs w:val="28"/>
        </w:rPr>
        <w:t>еб.</w:t>
      </w:r>
      <w:r w:rsidR="00B91301">
        <w:rPr>
          <w:sz w:val="28"/>
          <w:szCs w:val="28"/>
        </w:rPr>
        <w:t xml:space="preserve"> </w:t>
      </w:r>
      <w:r w:rsidR="006A19BD">
        <w:rPr>
          <w:sz w:val="28"/>
          <w:szCs w:val="28"/>
        </w:rPr>
        <w:t>пособ. /В.М. Бондарев. – Х.</w:t>
      </w:r>
      <w:r w:rsidR="00E17EA5">
        <w:rPr>
          <w:sz w:val="28"/>
          <w:szCs w:val="28"/>
        </w:rPr>
        <w:t>: Компания СМИТ, 2009</w:t>
      </w:r>
      <w:r w:rsidRPr="00C442F8">
        <w:rPr>
          <w:sz w:val="28"/>
          <w:szCs w:val="28"/>
        </w:rPr>
        <w:t xml:space="preserve"> – 224 с.</w:t>
      </w:r>
    </w:p>
    <w:p w:rsidR="008A0127" w:rsidRPr="008A0127" w:rsidRDefault="002D7220" w:rsidP="00C442F8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Буч</w:t>
      </w:r>
      <w:r w:rsidR="00DE60C3">
        <w:rPr>
          <w:sz w:val="28"/>
          <w:szCs w:val="28"/>
        </w:rPr>
        <w:t>,</w:t>
      </w:r>
      <w:r w:rsidR="000F10EF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 w:rsidR="0099603C" w:rsidRPr="0099603C">
        <w:rPr>
          <w:sz w:val="28"/>
          <w:szCs w:val="28"/>
        </w:rPr>
        <w:t>Объектно-ориентированный анализ и проектирование</w:t>
      </w:r>
      <w:r w:rsidR="003923CA">
        <w:rPr>
          <w:sz w:val="28"/>
          <w:szCs w:val="28"/>
        </w:rPr>
        <w:t xml:space="preserve"> </w:t>
      </w:r>
      <w:r w:rsidR="003923CA" w:rsidRPr="00F62582">
        <w:rPr>
          <w:sz w:val="28"/>
          <w:szCs w:val="28"/>
        </w:rPr>
        <w:t>[</w:t>
      </w:r>
      <w:r w:rsidR="003923CA">
        <w:rPr>
          <w:sz w:val="28"/>
          <w:szCs w:val="28"/>
        </w:rPr>
        <w:t>Текст</w:t>
      </w:r>
      <w:r w:rsidR="003923CA" w:rsidRPr="00F62582">
        <w:rPr>
          <w:sz w:val="28"/>
          <w:szCs w:val="28"/>
        </w:rPr>
        <w:t>]</w:t>
      </w:r>
      <w:r w:rsidR="001F4374">
        <w:rPr>
          <w:sz w:val="28"/>
          <w:szCs w:val="28"/>
        </w:rPr>
        <w:t>: п</w:t>
      </w:r>
      <w:r w:rsidR="0099603C" w:rsidRPr="0099603C">
        <w:rPr>
          <w:sz w:val="28"/>
          <w:szCs w:val="28"/>
        </w:rPr>
        <w:t>ер. с</w:t>
      </w:r>
      <w:r w:rsidR="0099603C">
        <w:rPr>
          <w:sz w:val="28"/>
          <w:szCs w:val="28"/>
          <w:lang w:val="uk-UA"/>
        </w:rPr>
        <w:t xml:space="preserve"> </w:t>
      </w:r>
      <w:r w:rsidR="0099603C" w:rsidRPr="0099603C">
        <w:rPr>
          <w:sz w:val="28"/>
          <w:szCs w:val="28"/>
        </w:rPr>
        <w:t>англ</w:t>
      </w:r>
      <w:r w:rsidR="002311DF">
        <w:rPr>
          <w:sz w:val="28"/>
          <w:szCs w:val="28"/>
        </w:rPr>
        <w:t xml:space="preserve"> – М.</w:t>
      </w:r>
      <w:r w:rsidR="0099603C" w:rsidRPr="0099603C">
        <w:rPr>
          <w:sz w:val="28"/>
          <w:szCs w:val="28"/>
        </w:rPr>
        <w:t>: 000 "И.Д. Вильяме", 2008 - 720 с.</w:t>
      </w:r>
      <w:r w:rsidR="0099603C" w:rsidRPr="0099603C">
        <w:rPr>
          <w:sz w:val="28"/>
          <w:szCs w:val="28"/>
          <w:lang w:val="uk-UA"/>
        </w:rPr>
        <w:t xml:space="preserve"> </w:t>
      </w:r>
    </w:p>
    <w:p w:rsidR="00052835" w:rsidRPr="0099603C" w:rsidRDefault="00052835" w:rsidP="0044664E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99603C">
        <w:rPr>
          <w:sz w:val="28"/>
          <w:szCs w:val="28"/>
          <w:lang w:val="uk-UA"/>
        </w:rPr>
        <w:t>Мандер</w:t>
      </w:r>
      <w:r w:rsidR="00DE60C3">
        <w:rPr>
          <w:sz w:val="28"/>
          <w:szCs w:val="28"/>
          <w:lang w:val="uk-UA"/>
        </w:rPr>
        <w:t>,</w:t>
      </w:r>
      <w:r w:rsidRPr="0099603C">
        <w:rPr>
          <w:sz w:val="28"/>
          <w:szCs w:val="28"/>
          <w:lang w:val="uk-UA"/>
        </w:rPr>
        <w:t xml:space="preserve"> </w:t>
      </w:r>
      <w:r w:rsidR="006839C1">
        <w:rPr>
          <w:sz w:val="28"/>
          <w:szCs w:val="28"/>
          <w:lang w:val="uk-UA"/>
        </w:rPr>
        <w:t>Т.</w:t>
      </w:r>
      <w:r w:rsidRPr="0099603C">
        <w:rPr>
          <w:sz w:val="28"/>
          <w:szCs w:val="28"/>
          <w:lang w:val="uk-UA"/>
        </w:rPr>
        <w:t xml:space="preserve"> Разработка пользовательского интерфейса</w:t>
      </w:r>
      <w:r w:rsidR="009465B9">
        <w:rPr>
          <w:sz w:val="28"/>
          <w:szCs w:val="28"/>
          <w:lang w:val="uk-UA"/>
        </w:rPr>
        <w:t xml:space="preserve"> </w:t>
      </w:r>
      <w:r w:rsidR="009465B9" w:rsidRPr="00402E7A">
        <w:rPr>
          <w:sz w:val="28"/>
          <w:szCs w:val="28"/>
        </w:rPr>
        <w:t>[</w:t>
      </w:r>
      <w:r w:rsidR="009465B9">
        <w:rPr>
          <w:sz w:val="28"/>
          <w:szCs w:val="28"/>
        </w:rPr>
        <w:t>Текст</w:t>
      </w:r>
      <w:r w:rsidR="009465B9" w:rsidRPr="00402E7A">
        <w:rPr>
          <w:sz w:val="28"/>
          <w:szCs w:val="28"/>
        </w:rPr>
        <w:t>]</w:t>
      </w:r>
      <w:r w:rsidR="009465B9">
        <w:rPr>
          <w:sz w:val="28"/>
          <w:szCs w:val="28"/>
        </w:rPr>
        <w:t>:</w:t>
      </w:r>
      <w:r w:rsidR="00402E7A">
        <w:rPr>
          <w:sz w:val="28"/>
          <w:szCs w:val="28"/>
        </w:rPr>
        <w:t xml:space="preserve"> пер. с англ</w:t>
      </w:r>
      <w:r w:rsidR="00E31616">
        <w:rPr>
          <w:sz w:val="28"/>
          <w:szCs w:val="28"/>
        </w:rPr>
        <w:t>.</w:t>
      </w:r>
      <w:r w:rsidR="00402E7A">
        <w:rPr>
          <w:sz w:val="28"/>
          <w:szCs w:val="28"/>
        </w:rPr>
        <w:t xml:space="preserve"> – М</w:t>
      </w:r>
      <w:r w:rsidR="00464CBE">
        <w:rPr>
          <w:sz w:val="28"/>
          <w:szCs w:val="28"/>
        </w:rPr>
        <w:t>.</w:t>
      </w:r>
      <w:r w:rsidRPr="0099603C">
        <w:rPr>
          <w:sz w:val="28"/>
          <w:szCs w:val="28"/>
        </w:rPr>
        <w:t>: ДМК Пресс</w:t>
      </w:r>
      <w:r w:rsidR="00E17EA5">
        <w:rPr>
          <w:sz w:val="28"/>
          <w:szCs w:val="28"/>
        </w:rPr>
        <w:t>, 2008</w:t>
      </w:r>
      <w:r w:rsidRPr="0099603C">
        <w:rPr>
          <w:sz w:val="28"/>
          <w:szCs w:val="28"/>
        </w:rPr>
        <w:t xml:space="preserve"> – 412 с.</w:t>
      </w:r>
    </w:p>
    <w:p w:rsidR="00233F22" w:rsidRDefault="00233F22" w:rsidP="00233F22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233F22">
        <w:rPr>
          <w:sz w:val="28"/>
          <w:szCs w:val="28"/>
        </w:rPr>
        <w:t>Троелсен, Э. Язык программирования C# 5.0 и платформа .NET 4.5, 6-</w:t>
      </w:r>
      <w:r w:rsidR="00117434">
        <w:rPr>
          <w:sz w:val="28"/>
          <w:szCs w:val="28"/>
        </w:rPr>
        <w:t>е изд. [Текст]: пер. с англ. – М.</w:t>
      </w:r>
      <w:r w:rsidRPr="00233F22">
        <w:rPr>
          <w:sz w:val="28"/>
          <w:szCs w:val="28"/>
        </w:rPr>
        <w:t>: Вильямс, 2013 – 1312 с.</w:t>
      </w:r>
    </w:p>
    <w:p w:rsidR="00B27629" w:rsidRPr="00D873E3" w:rsidRDefault="00081CC5" w:rsidP="00233F22">
      <w:pPr>
        <w:pStyle w:val="a3"/>
        <w:numPr>
          <w:ilvl w:val="0"/>
          <w:numId w:val="14"/>
        </w:numPr>
        <w:spacing w:after="0" w:line="360" w:lineRule="auto"/>
        <w:jc w:val="both"/>
        <w:rPr>
          <w:sz w:val="28"/>
          <w:szCs w:val="28"/>
        </w:rPr>
      </w:pPr>
      <w:r w:rsidRPr="00081CC5">
        <w:rPr>
          <w:sz w:val="28"/>
          <w:szCs w:val="28"/>
        </w:rPr>
        <w:t>Шилдт</w:t>
      </w:r>
      <w:r w:rsidR="00DE60C3">
        <w:rPr>
          <w:sz w:val="28"/>
          <w:szCs w:val="28"/>
        </w:rPr>
        <w:t>,</w:t>
      </w:r>
      <w:r w:rsidRPr="00081CC5">
        <w:rPr>
          <w:sz w:val="28"/>
          <w:szCs w:val="28"/>
        </w:rPr>
        <w:t xml:space="preserve"> Г. C# 4.0.: Полное руководство [Текст]: </w:t>
      </w:r>
      <w:r>
        <w:rPr>
          <w:sz w:val="28"/>
          <w:szCs w:val="28"/>
        </w:rPr>
        <w:t>пер. с англ.</w:t>
      </w:r>
      <w:r w:rsidR="00DE7AF6">
        <w:rPr>
          <w:sz w:val="28"/>
          <w:szCs w:val="28"/>
          <w:lang w:val="uk-UA"/>
        </w:rPr>
        <w:t xml:space="preserve"> </w:t>
      </w:r>
      <w:r w:rsidR="000C4B14">
        <w:rPr>
          <w:sz w:val="28"/>
          <w:szCs w:val="28"/>
          <w:lang w:val="uk-UA"/>
        </w:rPr>
        <w:t>– М.</w:t>
      </w:r>
      <w:r>
        <w:rPr>
          <w:sz w:val="28"/>
          <w:szCs w:val="28"/>
        </w:rPr>
        <w:t>: Вильямс, 2011 </w:t>
      </w:r>
      <w:r w:rsidRPr="00081CC5">
        <w:rPr>
          <w:sz w:val="28"/>
          <w:szCs w:val="28"/>
        </w:rPr>
        <w:t>– 1056 с.</w:t>
      </w:r>
      <w:r w:rsidR="00B27629" w:rsidRPr="00D873E3">
        <w:rPr>
          <w:rFonts w:eastAsia="Calibri"/>
          <w:sz w:val="28"/>
          <w:szCs w:val="28"/>
          <w:lang w:val="uk-UA" w:eastAsia="en-US"/>
        </w:rPr>
        <w:br w:type="page"/>
      </w:r>
    </w:p>
    <w:p w:rsidR="00325C99" w:rsidRDefault="00B27629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D30D9C">
        <w:rPr>
          <w:rFonts w:eastAsia="Calibri"/>
          <w:sz w:val="28"/>
          <w:szCs w:val="28"/>
          <w:lang w:eastAsia="en-US"/>
        </w:rPr>
        <w:lastRenderedPageBreak/>
        <w:t>П</w:t>
      </w:r>
      <w:r w:rsidR="00325C99" w:rsidRPr="00D30D9C">
        <w:rPr>
          <w:rFonts w:eastAsia="Calibri"/>
          <w:sz w:val="28"/>
          <w:szCs w:val="28"/>
          <w:lang w:eastAsia="en-US"/>
        </w:rPr>
        <w:t>риложение</w:t>
      </w:r>
      <w:r w:rsidRPr="00D30D9C">
        <w:rPr>
          <w:rFonts w:eastAsia="Calibri"/>
          <w:sz w:val="28"/>
          <w:szCs w:val="28"/>
          <w:lang w:eastAsia="en-US"/>
        </w:rPr>
        <w:t xml:space="preserve"> А</w:t>
      </w:r>
    </w:p>
    <w:p w:rsidR="00EC5B5E" w:rsidRPr="00D30D9C" w:rsidRDefault="00C72BAE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D30D9C">
        <w:rPr>
          <w:sz w:val="28"/>
          <w:szCs w:val="28"/>
        </w:rPr>
        <w:t xml:space="preserve"> </w:t>
      </w:r>
      <w:r w:rsidR="00A57A2A">
        <w:rPr>
          <w:sz w:val="28"/>
          <w:szCs w:val="28"/>
        </w:rPr>
        <w:t>Частичный код программы</w:t>
      </w:r>
    </w:p>
    <w:p w:rsidR="00FC227F" w:rsidRDefault="00FC227F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val="uk-UA" w:eastAsia="en-US"/>
        </w:rPr>
      </w:pPr>
    </w:p>
    <w:p w:rsidR="006A4FF0" w:rsidRDefault="006A4FF0" w:rsidP="00FC5853">
      <w:pPr>
        <w:spacing w:after="0" w:line="360" w:lineRule="auto"/>
        <w:ind w:firstLine="709"/>
        <w:contextualSpacing/>
        <w:jc w:val="center"/>
        <w:rPr>
          <w:rFonts w:eastAsia="Calibri"/>
          <w:sz w:val="28"/>
          <w:szCs w:val="28"/>
          <w:lang w:val="uk-UA" w:eastAsia="en-US"/>
        </w:rPr>
      </w:pPr>
    </w:p>
    <w:p w:rsidR="00EC6539" w:rsidRPr="00EC6539" w:rsidRDefault="00A15FE2" w:rsidP="00FC585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Collector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будет осуществляться работа с коллекционерами.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Страна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Имя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Phone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телефон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Номер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коллекционера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Listmarks;   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Колекция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марок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для создания нового коллекционера.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p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id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Collector(</w:t>
      </w:r>
      <w:proofErr w:type="gramEnd"/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Name = n;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Phone = p;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 = c;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Id = id;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Listmarks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по умолчанию.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A15FE2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A15FE2" w:rsidRPr="0041123F" w:rsidRDefault="00A15FE2" w:rsidP="00FC5853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Marka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будет осуществляться работа с марками.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Marka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страна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Nominal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номинальная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цена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Year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год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выпуска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Tirage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тираж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Special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особенности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Номар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марки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{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set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get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; }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//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Конструктор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cou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nomin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yea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tirag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specia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id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Marka(</w:t>
      </w:r>
      <w:proofErr w:type="gramEnd"/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specia,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id,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 = cou;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 = nomin;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 = yea;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 = tirag;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 = specia;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Id = id;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Coll = c;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Конструктор по умолчанию.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Marka(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Перекрытие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метода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ToString(</w:t>
      </w:r>
      <w:proofErr w:type="gramEnd"/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).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override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ToString(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.Format(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"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Страна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{0},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Номинальная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стоимость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{1},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{2},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: {3}, 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Особенность</w:t>
      </w:r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: {4} 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, Country, Nominal, Year, Tirage, Special);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87510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</w:p>
    <w:p w:rsidR="0087510F" w:rsidRPr="0041123F" w:rsidRDefault="0087510F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ListOfCollectors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совершается управление списком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если ли уже данный коллекционер в списке.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ic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IsCopy(</w:t>
      </w:r>
      <w:proofErr w:type="gramEnd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ic)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a.Phone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ic.Phone)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87510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41123F" w:rsidRPr="0041123F" w:rsidRDefault="0041123F" w:rsidP="0041123F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140B2D" w:rsidRPr="007911C1" w:rsidRDefault="00140B2D" w:rsidP="00FC5853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ListOfMark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Класс, с помощью которого совершается управление списком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140B2D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eastAsia="en-US"/>
        </w:rPr>
      </w:pPr>
    </w:p>
    <w:p w:rsidR="00A501B1" w:rsidRPr="007911C1" w:rsidRDefault="00A501B1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Класс </w:t>
      </w:r>
      <w:r w:rsidR="0041123F">
        <w:rPr>
          <w:rFonts w:eastAsia="Calibri"/>
          <w:sz w:val="28"/>
          <w:szCs w:val="28"/>
          <w:lang w:val="en-US" w:eastAsia="en-US"/>
        </w:rPr>
        <w:t>Serial</w:t>
      </w:r>
    </w:p>
    <w:p w:rsidR="0041123F" w:rsidRPr="0041123F" w:rsidRDefault="0041123F" w:rsidP="00FC5853">
      <w:pPr>
        <w:spacing w:after="0" w:line="240" w:lineRule="auto"/>
        <w:contextualSpacing/>
        <w:rPr>
          <w:rFonts w:eastAsia="Calibri"/>
          <w:sz w:val="28"/>
          <w:szCs w:val="28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Класс для сериализации списков марок и коллекционеров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[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Serializable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]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class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marksList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);               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общий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список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марок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collectorsList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);      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общий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список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коллекционеров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Сохранение изменений в общем списке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collectorsList);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Сооздание или открытие общего списка коллекционеров.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"Collectors.dat"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collectorsList =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Сооздание или открытие общего списка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OpenMark(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"Marks.dat"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marksList =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)binFormat.Deserialize(fStream);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 }</w:t>
      </w:r>
      <w:proofErr w:type="gramEnd"/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Сохранение изменений в общем списке марок.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41123F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SaveMark(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binFormat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BinaryFormatter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fStream =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FileStream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41123F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"Marks.dat"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41123F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FileMode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.OpenOrCreate))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binFormat.Serialize(fStream, marksList);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41123F" w:rsidRPr="0041123F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41123F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 }</w:t>
      </w:r>
      <w:proofErr w:type="gramEnd"/>
    </w:p>
    <w:p w:rsidR="0041123F" w:rsidRPr="007911C1" w:rsidRDefault="0041123F" w:rsidP="004112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41123F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0345BB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41123F" w:rsidRPr="007911C1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uk-UA" w:eastAsia="en-US"/>
        </w:rPr>
      </w:pPr>
    </w:p>
    <w:p w:rsidR="003A39BB" w:rsidRP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About</w:t>
      </w:r>
    </w:p>
    <w:p w:rsidR="0041123F" w:rsidRPr="003A39BB" w:rsidRDefault="0041123F" w:rsidP="0041123F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About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Нажатие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кнопку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главную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",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котороя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закрывает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данное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окно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okButton_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AddCollector</w:t>
      </w: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temp;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 буферная переменная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id;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 номер коллекционера в общем списке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AddCollector(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Запуск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формы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AddCollector_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"Добавить": добавление коллекционера.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.Check())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все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поля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заполнены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!"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nameTextBox.Text.Length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&lt;= 1)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"Имя не может быть одной буквой."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id =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.collectorsList.Count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temp =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nameTextBox.Text, countryTextBox.Text, phoneTextBox.Text, id);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.collectorsList.IsCopy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"Этот коллекционер уже существует."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Клиент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добавлен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.ClearAll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Отмена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cancelButton_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заполнены ли поля.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.IsNullOrWhiteSpace(nameTextBox.Text))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.IsNullOrWhiteSpace(countryTextBox.Text))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.IsNullOrWhiteSpace(phoneTextBox.Text))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всех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ClearAll(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nameTextBox.Text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phoneTextBox.Text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"Страна".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.IsMatch(countryTextBox.Text,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"Имя".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.IsMatch(nameTextBox.Text,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nameTextBox.Text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"Телефон".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phoneTextBox_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.IsMatch(phoneTextBox.Text,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phoneTextBox.Text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AddMark</w:t>
      </w:r>
    </w:p>
    <w:p w:rsidR="003A39BB" w:rsidRPr="003A39BB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Marka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temp;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//буферная переменная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id;   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//номер марки в общем списке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AddMark(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Запуск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формы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AddMark_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collectorBox.Items.Add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(name.Name);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"Добавить марку".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AddButton_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(!Check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"Не все поля заполнены!"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(!CheckYear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Введена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неверная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дата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id =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.marksList.Count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temp =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countryBox.Text, nominalBox.Text, yearBox.Text, tirageBox.Text,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specialBox.Text, id,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.collectorsList[collectorBox.SelectedIndex]);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.marksList.Add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(temp);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.collectorsList[collectorBox.SelectedIndex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].Listmarks.Add(temp);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Марка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добавлена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.ClearAll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Отмена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CloseButton_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всех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ClearAll(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collectorBox.SelectedIndex = -1;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specialBox.Text =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то, заполнены ли поля.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(collectorBox.SelectedIndex == -1)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.IsNullOrWhiteSpace(countryBox.Text))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.IsNullOrWhiteSpace(yearBox.Text))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.IsNullOrWhiteSpace(nominalBox.Text))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.IsNullOrWhiteSpace(tirageBox.Text))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.IsNullOrWhiteSpace(specialBox.Text))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на правильность вводимой даты.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&lt;returns&gt;&lt;/returns&gt;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bool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CheckYear(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.ToInt32(yearBox.Text) &gt; </w:t>
      </w:r>
      <w:proofErr w:type="gramStart"/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DateTime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.Now.Year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||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="002E6529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.ToInt32(yearBox.Text) &lt; 1840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else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return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true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"Стоимость".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nominalBox_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.IsMatch(nominalBox.Text,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nominalBox.Text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"Страна".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countryBox_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.IsMatch(countryBox.Text,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"^[a-zA-Z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яА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-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Я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буквы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"Тираж".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tirageBox_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.IsMatch(tirageBox.Text,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tirageBox.Text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"Год".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3A39BB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3A39BB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yearBox_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.IsMatch(yearBox.Text,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yearBox.Text = </w:t>
      </w:r>
      <w:proofErr w:type="gramStart"/>
      <w:r w:rsidRPr="003A39BB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3A39BB" w:rsidRPr="003A39BB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3A39BB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3A39BB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3A39BB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3A39BB" w:rsidRPr="007911C1" w:rsidRDefault="003A39BB" w:rsidP="003A39B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41123F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3A39BB" w:rsidRPr="007911C1" w:rsidRDefault="003A39BB" w:rsidP="003A39BB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3A39BB" w:rsidRDefault="003A39BB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AllCollectors</w:t>
      </w:r>
    </w:p>
    <w:p w:rsidR="00C21AB5" w:rsidRDefault="00C21AB5" w:rsidP="003A39BB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lastRenderedPageBreak/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n;   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//определение критерия поиска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заполнение таблицы.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AllCollectors(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имени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телефону"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и добавление категории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(collector.Id, collector.Name, collector.Country, collector.Phone, collector.Listmarks.Count);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"На главную".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main_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Редактирование телефона коллекционера.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collectorGridView_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CellEndEdit(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DataGridViewCellEventArgs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DataGridViewRow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selectedRow = collectorGridView.Rows[collectorGridView.SelectedCells[0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].RowIndex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.ToString(selectedRow.Cells[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"phone"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.ToInt64(a);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FormatException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"В телефоне могут быть только числа."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coll.Phone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==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"Этот коллекционер уже существует."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"phone"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].Value)).Phone = a;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"Сохранить изменения".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savebutton_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Определение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1;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имени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2;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телефону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3;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searchtextBox.Visible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после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///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FillGridViewSearch(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collectorGridView.Rows.Add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(coll.Id, coll.Name, coll.Country, coll.Phone, coll.Listmarks.Count);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Show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Вы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ничего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ввели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((n == 1 &amp;&amp;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coll.Country.ToLower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().Contains(searchtextBox.Text.ToLower())) || (n == 2 &amp;&amp; coll.Name.ToLower().Contains(searchtextBox.Text.ToLower())) || (n == 3 &amp;&amp; coll.Phone.ToString().ToLower().Contains(searchtextBox.Text.ToLower())))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searchList.Add(coll);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Удалить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коллекционера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deleteButton_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DataGridViewRow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selectedRow = collectorGridView.Rows[collectorGridView.SelectedCells[0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].RowIndex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].Value)).Listmarks)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.marksList.Remove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.marksList.Find(marka =&gt; marka.Coll.Name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.collectorsList.Find(coll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].Value)).Name));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.collectorsList.Find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].Value)).Listmarks.Clear();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.collectorsList.Remove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.collectorsList.Find(coll =&gt; coll.Id ==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.ToInt32(selectedRow.Cells[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"id"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].Value)));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кнопки "Удалить коллекционера" после нажатия на ячейку коллекционера.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collectorGridView_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Показать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все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AllMark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n;   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//определение критерия поиска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заполнение таблицы.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AllMark(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searchBox.Items.Add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стоимости"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тиражу"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коллекционеру"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теме"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searchBox.Items.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Add(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стране"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и добавление категории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"На главную".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main_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Определение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году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1;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стоимости"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 n = 2;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тиражу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3;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"По коллекционеру"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 n = 4;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теме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5;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(searchBox.Text ==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стране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 n = 6;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и скрытие полей по типу критерия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switch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9A6808" w:rsidRPr="009A6808" w:rsidRDefault="00C21AB5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="009A6808"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="009A6808"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2: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3: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VisDigits(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textbox.Visible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4: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5: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6: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NonVisDigits(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9A6808" w:rsidRP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textbox.Visible</w:t>
      </w:r>
      <w:proofErr w:type="gramEnd"/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9A6808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9A680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9A680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  <w:r w:rsidR="00C21AB5"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</w:t>
      </w:r>
    </w:p>
    <w:p w:rsidR="00C21AB5" w:rsidRPr="00342015" w:rsidRDefault="009A6808" w:rsidP="009A6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</w:t>
      </w:r>
      <w:r w:rsidR="00C21AB5"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="00C21AB5" w:rsidRPr="0034201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34201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4201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34201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34201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4201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34201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34201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34201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34201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34201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"Минимальное значение".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mintextBox_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.IsMatch(mintextBox.Text,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mintextBox.Text =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Открытие полей для поиска числовых значений.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VisDigits(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label1.Visible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label2.Visible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mintextBox.Visible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maxtextBox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Visible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Скрытие полей для поиска числовых значений.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NonVisDigits(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label1.Visible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label2.Visible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mintextBox.Visible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maxtextBox.Visible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Проверка правильности ввода в графе "Максимальное значение".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maxtextBox_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(!System.Text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.RegularExpressions.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Regex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.IsMatch(maxtextBox.Text,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"^[0-9]*$"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maxtextBox.Text =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string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.Empty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Можно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вводить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только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цифры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Заполнение данными таблицу после поиска.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///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FillGridViewSearch(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&gt;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marka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MarksGridView.Rows.Add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(marka.Id, marka.Country, marka.Year, marka.Nominal, marka.Tirage, marka.Special, marka.Coll.Name);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Найти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 == 4 || n == 5 || n == 6)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FillGridViewSearch(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текстовым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значениям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SearchText(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ListOfMarks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Show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Вы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ничего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не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ввели</w:t>
      </w:r>
      <w:r w:rsidRPr="007911C1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((n == 4 &amp;&amp;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mark.Coll.Name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.ToLower().Contains(textbox.Text.ToLower())) || (n == 5 &amp;&amp; mark.Special.ToLower().Contains(textbox.Text.ToLower())) || (n == 6 &amp;&amp; mark.Country.ToLower().Contains(textbox.Text.ToLower())))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searchList.Add(mark);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continue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Поиск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цифровым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значениям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IEnumerable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&lt;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&gt;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SearchDigits(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mintextBox.Text.Length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 || maxtextBox.Text.Length == 0)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"Вы ничего не ввели"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null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switch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(n)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1: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var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.ToInt32(mark.Year)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.ToInt32(mark.Year)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2: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.ToInt32(mark.Nominal)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.ToInt32(mark.Nominal)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3: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searchList =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.marksList.Where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(mark =&gt;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.ToInt32(mark.Tirage) &gt;=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.ToInt32(mintextBox.Text) &amp;&amp;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.ToInt32(mark.Tirage) &lt;=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.ToInt32(maxtextBox.Text));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searchList;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default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: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return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null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"Показать все".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FillGridView(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Form1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System.IO;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namespace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Filatelist1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Serializable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1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Form1()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меню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"Добавить..." -&gt; "Коллекционера". Открывает окно добавления коллекционера.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коллекционера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AC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AC.Show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"Добавить..." -&gt; "Марку". Открывает окно добавления марки.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марку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AM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AddMark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AM.Show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"Выход</w:t>
      </w:r>
      <w:proofErr w:type="gramStart"/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".Закрывает</w:t>
      </w:r>
      <w:proofErr w:type="gramEnd"/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программу.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выход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this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.Close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Form1_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Load(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 списков марок и коллекционеров.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OpenCollector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summary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Обновление/заполнение списка коллекционеров в главном меню.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Collector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name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listBox1.Items.Add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(name.Name);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listBox2.Items.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Clear(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списка марок в listBox2, при выборе коллекционера в listBox1.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listBox1_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listBox2.Items.Clear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if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].Listmarks.Count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== 0)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"У данного коллекционера еще нет марок"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else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int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sum = 0;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listBox2.Items.Add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(mark.Special);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    sum +=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Convert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.ToInt32(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mark.Nominal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priceLabel.Text = </w:t>
      </w:r>
      <w:proofErr w:type="gramStart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sum.ToString</w:t>
      </w:r>
      <w:proofErr w:type="gramEnd"/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ArgumentOutOfRangeException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Обновление списка коллекционеров в главном меню.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button1_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listBox1.Items.Clear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RefreshForm(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"Марки". Открывает окно общего списка марок.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марки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AM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AllMark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AM.Show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"Коллекционеры". Открывает окно общего списка коллекционеров.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коллекционеры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AC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AllCollectors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AC.Show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Появление информации о марке, при выборе марки в listBox2.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listBox2_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SelectedIndexChanged(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RefreshAll(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try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yearLabel.Text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.marksList[listBox2.SelectedIndex].Id].Year;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nominalLabel.Text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.marksList[listBox2.SelectedIndex].Id].Nominal;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countryLabel.Text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.marksList[listBox2.SelectedIndex].Id].Country;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tirageLabel.Text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.marksList[listBox2.SelectedIndex].Id].Tirage;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specialLabel.Text =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.marksList[listBox2.SelectedIndex].Id].Special;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true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catch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ArgumentOutOfRangeException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Кнопка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меню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"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программе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...".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Открывает окно информации про программу.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7911C1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оПрограмме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Ab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About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Ab.Show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Очистка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>полей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>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ClearLabel(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yearLabel.Text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nominalLabel.Text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countryLabel.Text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tirageLabel.Text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specialLabel.Text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deleteButton.Visible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priceLabel.Text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""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"Удалить марку из коллекции".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button2_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.OpenMark();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].Id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].Listmarks.Remove(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.collectorsList[listBox1.SelectedIndex].Listmarks[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.marksList[listBox2.SelectedIndex].Id]);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.marksList[listBox2.SelectedIndex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].Coll.Name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=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в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базе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.SaveMark();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.SaveCollector();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"Сохранить в ТХТ". Сохраняет базу марок в локальном диске D.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сохранитьВ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TXTToolStripMenuItem_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using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writer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StreamWriter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"d:\\ListOfMarks.txt"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Encoding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.UTF8))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foreach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(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Marka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mark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in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Serial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.marksList)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lastRenderedPageBreak/>
        <w:t xml:space="preserve">        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writer.WriteLine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(mark.ToString());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MessageBox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.Show(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"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Сохранение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прошло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eastAsia="en-US"/>
        </w:rPr>
        <w:t>успешно</w:t>
      </w:r>
      <w:r w:rsidRPr="00C21AB5">
        <w:rPr>
          <w:rFonts w:ascii="Courier New" w:eastAsiaTheme="minorHAnsi" w:hAnsi="Courier New" w:cs="Courier New"/>
          <w:color w:val="A31515"/>
          <w:sz w:val="20"/>
          <w:highlight w:val="white"/>
          <w:lang w:val="en-US" w:eastAsia="en-US"/>
        </w:rPr>
        <w:t>."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Кнопка меню "Помощь". Открывает окно помощи программы.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sender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&lt;param name="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e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"&gt;&lt;/param&gt;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private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помощь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ToolStripMenuItem_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Click(</w:t>
      </w:r>
      <w:proofErr w:type="gramEnd"/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object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sender,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EventArgs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e)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HF =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HF.Show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}</w:t>
      </w:r>
    </w:p>
    <w:p w:rsidR="00C21AB5" w:rsidRPr="007911C1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Форма</w:t>
      </w:r>
      <w:r>
        <w:rPr>
          <w:rFonts w:eastAsia="Calibri"/>
          <w:sz w:val="28"/>
          <w:szCs w:val="28"/>
          <w:lang w:val="en-US" w:eastAsia="en-US"/>
        </w:rPr>
        <w:t xml:space="preserve"> HelpForm</w:t>
      </w:r>
    </w:p>
    <w:p w:rsid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partial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HelpForm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: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Form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public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HelpForm(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InitializeComponent(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}</w:t>
      </w: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}</w:t>
      </w: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 w:rsidRPr="007911C1"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Program</w:t>
      </w:r>
    </w:p>
    <w:p w:rsidR="00C21AB5" w:rsidRDefault="00C21AB5" w:rsidP="00C21AB5">
      <w:pPr>
        <w:spacing w:after="0" w:line="240" w:lineRule="auto"/>
        <w:contextualSpacing/>
        <w:rPr>
          <w:rFonts w:eastAsia="Calibri"/>
          <w:sz w:val="28"/>
          <w:szCs w:val="28"/>
          <w:lang w:val="en-US" w:eastAsia="en-US"/>
        </w:rPr>
      </w:pPr>
    </w:p>
    <w:p w:rsidR="00C21AB5" w:rsidRPr="007911C1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7911C1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class</w:t>
      </w: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7911C1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Program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7911C1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&lt;summary&gt;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eastAsia="en-US"/>
        </w:rPr>
        <w:t xml:space="preserve"> Главная точка входа для приложения.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///</w:t>
      </w:r>
      <w:r w:rsidRPr="00C21AB5">
        <w:rPr>
          <w:rFonts w:ascii="Courier New" w:eastAsiaTheme="minorHAnsi" w:hAnsi="Courier New" w:cs="Courier New"/>
          <w:color w:val="008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808080"/>
          <w:sz w:val="20"/>
          <w:highlight w:val="white"/>
          <w:lang w:val="en-US" w:eastAsia="en-US"/>
        </w:rPr>
        <w:t>&lt;/summary&gt;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[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STAThread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]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static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void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</w:t>
      </w:r>
      <w:proofErr w:type="gramStart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Main(</w:t>
      </w:r>
      <w:proofErr w:type="gramEnd"/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{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.EnableVisualStyles();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val="en-US"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.SetCompatibleTextRenderingDefault(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val="en-US" w:eastAsia="en-US"/>
        </w:rPr>
        <w:t>false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>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val="en-US" w:eastAsia="en-US"/>
        </w:rPr>
        <w:t xml:space="preserve">           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Application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.Run(</w:t>
      </w:r>
      <w:r w:rsidRPr="00C21AB5">
        <w:rPr>
          <w:rFonts w:ascii="Courier New" w:eastAsiaTheme="minorHAnsi" w:hAnsi="Courier New" w:cs="Courier New"/>
          <w:color w:val="0000FF"/>
          <w:sz w:val="20"/>
          <w:highlight w:val="white"/>
          <w:lang w:eastAsia="en-US"/>
        </w:rPr>
        <w:t>new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</w:t>
      </w:r>
      <w:r w:rsidRPr="00C21AB5">
        <w:rPr>
          <w:rFonts w:ascii="Courier New" w:eastAsiaTheme="minorHAnsi" w:hAnsi="Courier New" w:cs="Courier New"/>
          <w:color w:val="2B91AF"/>
          <w:sz w:val="20"/>
          <w:highlight w:val="white"/>
          <w:lang w:eastAsia="en-US"/>
        </w:rPr>
        <w:t>Form1</w:t>
      </w: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>());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    }</w:t>
      </w:r>
    </w:p>
    <w:p w:rsidR="00C21AB5" w:rsidRPr="00C21AB5" w:rsidRDefault="00C21AB5" w:rsidP="00C21AB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  <w:r w:rsidRPr="00C21AB5">
        <w:rPr>
          <w:rFonts w:ascii="Courier New" w:eastAsiaTheme="minorHAnsi" w:hAnsi="Courier New" w:cs="Courier New"/>
          <w:color w:val="000000"/>
          <w:sz w:val="20"/>
          <w:highlight w:val="white"/>
          <w:lang w:eastAsia="en-US"/>
        </w:rPr>
        <w:t xml:space="preserve">    }</w:t>
      </w:r>
    </w:p>
    <w:p w:rsid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="Calibri" w:hAnsi="Courier New" w:cs="Courier New"/>
          <w:sz w:val="20"/>
          <w:lang w:val="en-US" w:eastAsia="en-US"/>
        </w:rPr>
      </w:pPr>
    </w:p>
    <w:p w:rsidR="00C21AB5" w:rsidRPr="00C21AB5" w:rsidRDefault="00C21AB5" w:rsidP="00C21AB5">
      <w:pPr>
        <w:spacing w:after="0" w:line="240" w:lineRule="auto"/>
        <w:contextualSpacing/>
        <w:rPr>
          <w:rFonts w:ascii="Courier New" w:eastAsiaTheme="minorHAnsi" w:hAnsi="Courier New" w:cs="Courier New"/>
          <w:color w:val="000000"/>
          <w:sz w:val="20"/>
          <w:lang w:val="uk-UA" w:eastAsia="en-US"/>
        </w:rPr>
      </w:pPr>
    </w:p>
    <w:sectPr w:rsidR="00C21AB5" w:rsidRPr="00C21AB5" w:rsidSect="00D62CB2">
      <w:headerReference w:type="default" r:id="rId54"/>
      <w:pgSz w:w="12240" w:h="15840"/>
      <w:pgMar w:top="1134" w:right="850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A2E" w:rsidRDefault="00BB2A2E" w:rsidP="001064BF">
      <w:pPr>
        <w:spacing w:after="0" w:line="240" w:lineRule="auto"/>
      </w:pPr>
      <w:r>
        <w:separator/>
      </w:r>
    </w:p>
  </w:endnote>
  <w:endnote w:type="continuationSeparator" w:id="0">
    <w:p w:rsidR="00BB2A2E" w:rsidRDefault="00BB2A2E" w:rsidP="00106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1557861"/>
      <w:docPartObj>
        <w:docPartGallery w:val="Page Numbers (Bottom of Page)"/>
        <w:docPartUnique/>
      </w:docPartObj>
    </w:sdtPr>
    <w:sdtEndPr/>
    <w:sdtContent>
      <w:p w:rsidR="00D62CB2" w:rsidRDefault="00D62C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015">
          <w:rPr>
            <w:noProof/>
          </w:rPr>
          <w:t>25</w:t>
        </w:r>
        <w:r>
          <w:fldChar w:fldCharType="end"/>
        </w:r>
      </w:p>
    </w:sdtContent>
  </w:sdt>
  <w:p w:rsidR="00D62CB2" w:rsidRDefault="00D62CB2" w:rsidP="00D62CB2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A2E" w:rsidRDefault="00BB2A2E" w:rsidP="001064BF">
      <w:pPr>
        <w:spacing w:after="0" w:line="240" w:lineRule="auto"/>
      </w:pPr>
      <w:r>
        <w:separator/>
      </w:r>
    </w:p>
  </w:footnote>
  <w:footnote w:type="continuationSeparator" w:id="0">
    <w:p w:rsidR="00BB2A2E" w:rsidRDefault="00BB2A2E" w:rsidP="00106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EAA" w:rsidRDefault="00C50EAA">
    <w:pPr>
      <w:pStyle w:val="a5"/>
      <w:jc w:val="right"/>
    </w:pPr>
  </w:p>
  <w:p w:rsidR="00C50EAA" w:rsidRDefault="00C50EA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Verdana" w:hAnsi="Verdana" w:cs="Verdana" w:hint="default"/>
        <w:bCs/>
        <w:sz w:val="20"/>
        <w:szCs w:val="24"/>
        <w:lang w:val="en-US"/>
      </w:rPr>
    </w:lvl>
  </w:abstractNum>
  <w:abstractNum w:abstractNumId="3" w15:restartNumberingAfterBreak="0">
    <w:nsid w:val="05605FF0"/>
    <w:multiLevelType w:val="hybridMultilevel"/>
    <w:tmpl w:val="6770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5ACA"/>
    <w:multiLevelType w:val="hybridMultilevel"/>
    <w:tmpl w:val="A584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E6193"/>
    <w:multiLevelType w:val="hybridMultilevel"/>
    <w:tmpl w:val="07E0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528D3"/>
    <w:multiLevelType w:val="hybridMultilevel"/>
    <w:tmpl w:val="FA5A1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6E42E6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157F9"/>
    <w:multiLevelType w:val="hybridMultilevel"/>
    <w:tmpl w:val="7ADE0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35F90"/>
    <w:multiLevelType w:val="hybridMultilevel"/>
    <w:tmpl w:val="CE0A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2490C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50F3B"/>
    <w:multiLevelType w:val="hybridMultilevel"/>
    <w:tmpl w:val="E332A054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387D417B"/>
    <w:multiLevelType w:val="hybridMultilevel"/>
    <w:tmpl w:val="9B7E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50765"/>
    <w:multiLevelType w:val="hybridMultilevel"/>
    <w:tmpl w:val="B7FE39EA"/>
    <w:lvl w:ilvl="0" w:tplc="55FE6266">
      <w:start w:val="1"/>
      <w:numFmt w:val="bullet"/>
      <w:lvlText w:val="-"/>
      <w:lvlJc w:val="left"/>
      <w:pPr>
        <w:ind w:left="199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517A0792"/>
    <w:multiLevelType w:val="multilevel"/>
    <w:tmpl w:val="45A64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13" w15:restartNumberingAfterBreak="0">
    <w:nsid w:val="57D54159"/>
    <w:multiLevelType w:val="hybridMultilevel"/>
    <w:tmpl w:val="7CA2C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7F18F6"/>
    <w:multiLevelType w:val="hybridMultilevel"/>
    <w:tmpl w:val="9DE2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1442C"/>
    <w:multiLevelType w:val="hybridMultilevel"/>
    <w:tmpl w:val="43A203AA"/>
    <w:lvl w:ilvl="0" w:tplc="0409000F">
      <w:start w:val="1"/>
      <w:numFmt w:val="decimal"/>
      <w:lvlText w:val="%1."/>
      <w:lvlJc w:val="left"/>
      <w:pPr>
        <w:ind w:left="82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722B3A3D"/>
    <w:multiLevelType w:val="multilevel"/>
    <w:tmpl w:val="035425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17" w15:restartNumberingAfterBreak="0">
    <w:nsid w:val="7D60288A"/>
    <w:multiLevelType w:val="hybridMultilevel"/>
    <w:tmpl w:val="0EE60418"/>
    <w:lvl w:ilvl="0" w:tplc="AE2686CE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5"/>
  </w:num>
  <w:num w:numId="9">
    <w:abstractNumId w:val="0"/>
  </w:num>
  <w:num w:numId="10">
    <w:abstractNumId w:val="1"/>
  </w:num>
  <w:num w:numId="11">
    <w:abstractNumId w:val="11"/>
  </w:num>
  <w:num w:numId="12">
    <w:abstractNumId w:val="13"/>
  </w:num>
  <w:num w:numId="13">
    <w:abstractNumId w:val="15"/>
  </w:num>
  <w:num w:numId="14">
    <w:abstractNumId w:val="7"/>
  </w:num>
  <w:num w:numId="15">
    <w:abstractNumId w:val="17"/>
  </w:num>
  <w:num w:numId="16">
    <w:abstractNumId w:val="6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proofState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BA"/>
    <w:rsid w:val="0000067F"/>
    <w:rsid w:val="00001EFF"/>
    <w:rsid w:val="00002277"/>
    <w:rsid w:val="0000246C"/>
    <w:rsid w:val="000063AA"/>
    <w:rsid w:val="000162FF"/>
    <w:rsid w:val="000204D4"/>
    <w:rsid w:val="000207F9"/>
    <w:rsid w:val="00023240"/>
    <w:rsid w:val="00034011"/>
    <w:rsid w:val="000345BB"/>
    <w:rsid w:val="00035BD4"/>
    <w:rsid w:val="000362E3"/>
    <w:rsid w:val="00040322"/>
    <w:rsid w:val="00041412"/>
    <w:rsid w:val="0004177F"/>
    <w:rsid w:val="0004462A"/>
    <w:rsid w:val="00050172"/>
    <w:rsid w:val="00051041"/>
    <w:rsid w:val="00052835"/>
    <w:rsid w:val="00057EF8"/>
    <w:rsid w:val="000617B9"/>
    <w:rsid w:val="00063CE1"/>
    <w:rsid w:val="00064EA1"/>
    <w:rsid w:val="00067C53"/>
    <w:rsid w:val="000700C3"/>
    <w:rsid w:val="00080BE1"/>
    <w:rsid w:val="00081CC5"/>
    <w:rsid w:val="00083AF8"/>
    <w:rsid w:val="00087442"/>
    <w:rsid w:val="0008798F"/>
    <w:rsid w:val="00087CD3"/>
    <w:rsid w:val="000922A2"/>
    <w:rsid w:val="00095364"/>
    <w:rsid w:val="00095547"/>
    <w:rsid w:val="00096721"/>
    <w:rsid w:val="00096E6C"/>
    <w:rsid w:val="000A5E97"/>
    <w:rsid w:val="000A77A7"/>
    <w:rsid w:val="000B4860"/>
    <w:rsid w:val="000B6832"/>
    <w:rsid w:val="000C22C1"/>
    <w:rsid w:val="000C28CD"/>
    <w:rsid w:val="000C3BDD"/>
    <w:rsid w:val="000C465C"/>
    <w:rsid w:val="000C4B14"/>
    <w:rsid w:val="000D153C"/>
    <w:rsid w:val="000D1824"/>
    <w:rsid w:val="000D476D"/>
    <w:rsid w:val="000D5BF5"/>
    <w:rsid w:val="000E3B56"/>
    <w:rsid w:val="000E711E"/>
    <w:rsid w:val="000F10EF"/>
    <w:rsid w:val="000F2384"/>
    <w:rsid w:val="000F4A52"/>
    <w:rsid w:val="000F584F"/>
    <w:rsid w:val="000F6A4E"/>
    <w:rsid w:val="000F6CE1"/>
    <w:rsid w:val="000F7A80"/>
    <w:rsid w:val="0010203B"/>
    <w:rsid w:val="0010263F"/>
    <w:rsid w:val="00102896"/>
    <w:rsid w:val="00103FE3"/>
    <w:rsid w:val="001064BF"/>
    <w:rsid w:val="00106D20"/>
    <w:rsid w:val="00107512"/>
    <w:rsid w:val="00112C9E"/>
    <w:rsid w:val="001143F2"/>
    <w:rsid w:val="00114810"/>
    <w:rsid w:val="00114A58"/>
    <w:rsid w:val="0011627E"/>
    <w:rsid w:val="00117434"/>
    <w:rsid w:val="001237F5"/>
    <w:rsid w:val="0012502B"/>
    <w:rsid w:val="00125D36"/>
    <w:rsid w:val="0013188B"/>
    <w:rsid w:val="00132371"/>
    <w:rsid w:val="00134268"/>
    <w:rsid w:val="00140820"/>
    <w:rsid w:val="00140B2D"/>
    <w:rsid w:val="0014255F"/>
    <w:rsid w:val="00143E02"/>
    <w:rsid w:val="0014550B"/>
    <w:rsid w:val="001466D0"/>
    <w:rsid w:val="00151271"/>
    <w:rsid w:val="0015311C"/>
    <w:rsid w:val="00156051"/>
    <w:rsid w:val="00163040"/>
    <w:rsid w:val="00165851"/>
    <w:rsid w:val="00166418"/>
    <w:rsid w:val="00166DC2"/>
    <w:rsid w:val="00170A83"/>
    <w:rsid w:val="00176906"/>
    <w:rsid w:val="00177A2E"/>
    <w:rsid w:val="00185061"/>
    <w:rsid w:val="00185E35"/>
    <w:rsid w:val="00186844"/>
    <w:rsid w:val="00193E8C"/>
    <w:rsid w:val="00194AB5"/>
    <w:rsid w:val="00195B50"/>
    <w:rsid w:val="001A1D62"/>
    <w:rsid w:val="001A6F8E"/>
    <w:rsid w:val="001A727A"/>
    <w:rsid w:val="001A7BF2"/>
    <w:rsid w:val="001B5EB4"/>
    <w:rsid w:val="001C0A89"/>
    <w:rsid w:val="001C2690"/>
    <w:rsid w:val="001C53BD"/>
    <w:rsid w:val="001C7F45"/>
    <w:rsid w:val="001D120E"/>
    <w:rsid w:val="001D2406"/>
    <w:rsid w:val="001D2F3C"/>
    <w:rsid w:val="001D3BED"/>
    <w:rsid w:val="001D3FC7"/>
    <w:rsid w:val="001D5264"/>
    <w:rsid w:val="001D6106"/>
    <w:rsid w:val="001D6114"/>
    <w:rsid w:val="001D695E"/>
    <w:rsid w:val="001D7EF3"/>
    <w:rsid w:val="001E0715"/>
    <w:rsid w:val="001E1320"/>
    <w:rsid w:val="001E1690"/>
    <w:rsid w:val="001E4605"/>
    <w:rsid w:val="001F1222"/>
    <w:rsid w:val="001F4374"/>
    <w:rsid w:val="001F5EA1"/>
    <w:rsid w:val="002014E7"/>
    <w:rsid w:val="00201B5D"/>
    <w:rsid w:val="00207F67"/>
    <w:rsid w:val="002123A0"/>
    <w:rsid w:val="002147B2"/>
    <w:rsid w:val="00214900"/>
    <w:rsid w:val="00216607"/>
    <w:rsid w:val="00217982"/>
    <w:rsid w:val="00223BE7"/>
    <w:rsid w:val="002275BF"/>
    <w:rsid w:val="002311DF"/>
    <w:rsid w:val="002315A7"/>
    <w:rsid w:val="002323CC"/>
    <w:rsid w:val="00232F15"/>
    <w:rsid w:val="00233F22"/>
    <w:rsid w:val="00234170"/>
    <w:rsid w:val="00235780"/>
    <w:rsid w:val="0023582C"/>
    <w:rsid w:val="00235D5E"/>
    <w:rsid w:val="002365AF"/>
    <w:rsid w:val="002378B9"/>
    <w:rsid w:val="00237DEB"/>
    <w:rsid w:val="00241B18"/>
    <w:rsid w:val="002431D0"/>
    <w:rsid w:val="00243C0A"/>
    <w:rsid w:val="002520DB"/>
    <w:rsid w:val="00253DF2"/>
    <w:rsid w:val="002555D6"/>
    <w:rsid w:val="0025576B"/>
    <w:rsid w:val="0025652F"/>
    <w:rsid w:val="0025705B"/>
    <w:rsid w:val="00262233"/>
    <w:rsid w:val="00262988"/>
    <w:rsid w:val="00264333"/>
    <w:rsid w:val="00264E1D"/>
    <w:rsid w:val="002656D5"/>
    <w:rsid w:val="002705BE"/>
    <w:rsid w:val="00275F3E"/>
    <w:rsid w:val="00282341"/>
    <w:rsid w:val="00283352"/>
    <w:rsid w:val="00285457"/>
    <w:rsid w:val="0029190B"/>
    <w:rsid w:val="002921D7"/>
    <w:rsid w:val="002923DE"/>
    <w:rsid w:val="00292411"/>
    <w:rsid w:val="002944E3"/>
    <w:rsid w:val="002948B6"/>
    <w:rsid w:val="00296E30"/>
    <w:rsid w:val="002A4206"/>
    <w:rsid w:val="002A75D5"/>
    <w:rsid w:val="002B00E9"/>
    <w:rsid w:val="002B436A"/>
    <w:rsid w:val="002B5A44"/>
    <w:rsid w:val="002C0445"/>
    <w:rsid w:val="002C4A85"/>
    <w:rsid w:val="002C4EE3"/>
    <w:rsid w:val="002C5EF9"/>
    <w:rsid w:val="002C63FA"/>
    <w:rsid w:val="002C6938"/>
    <w:rsid w:val="002C7E1C"/>
    <w:rsid w:val="002D0087"/>
    <w:rsid w:val="002D236F"/>
    <w:rsid w:val="002D35E3"/>
    <w:rsid w:val="002D7220"/>
    <w:rsid w:val="002D783C"/>
    <w:rsid w:val="002E3579"/>
    <w:rsid w:val="002E57D6"/>
    <w:rsid w:val="002E6292"/>
    <w:rsid w:val="002E6529"/>
    <w:rsid w:val="002F148E"/>
    <w:rsid w:val="002F3610"/>
    <w:rsid w:val="002F5DAD"/>
    <w:rsid w:val="002F6D1E"/>
    <w:rsid w:val="002F7D57"/>
    <w:rsid w:val="00300E81"/>
    <w:rsid w:val="00303E62"/>
    <w:rsid w:val="0030523A"/>
    <w:rsid w:val="0030722F"/>
    <w:rsid w:val="00307706"/>
    <w:rsid w:val="00313AD0"/>
    <w:rsid w:val="00315528"/>
    <w:rsid w:val="00316052"/>
    <w:rsid w:val="003161ED"/>
    <w:rsid w:val="00320C07"/>
    <w:rsid w:val="00321A91"/>
    <w:rsid w:val="0032362C"/>
    <w:rsid w:val="00323A0F"/>
    <w:rsid w:val="00325C99"/>
    <w:rsid w:val="003353F0"/>
    <w:rsid w:val="00340E27"/>
    <w:rsid w:val="00342015"/>
    <w:rsid w:val="00342D40"/>
    <w:rsid w:val="00345244"/>
    <w:rsid w:val="00347E30"/>
    <w:rsid w:val="00350E90"/>
    <w:rsid w:val="003523A5"/>
    <w:rsid w:val="00355C3E"/>
    <w:rsid w:val="00355E63"/>
    <w:rsid w:val="00360730"/>
    <w:rsid w:val="00360DAF"/>
    <w:rsid w:val="00364344"/>
    <w:rsid w:val="0036796C"/>
    <w:rsid w:val="00367F63"/>
    <w:rsid w:val="0037046B"/>
    <w:rsid w:val="003740E7"/>
    <w:rsid w:val="003839C2"/>
    <w:rsid w:val="0038525B"/>
    <w:rsid w:val="00385B94"/>
    <w:rsid w:val="0038765A"/>
    <w:rsid w:val="003916FE"/>
    <w:rsid w:val="003923CA"/>
    <w:rsid w:val="003950E3"/>
    <w:rsid w:val="00395FDB"/>
    <w:rsid w:val="00397192"/>
    <w:rsid w:val="00397FCB"/>
    <w:rsid w:val="003A05CB"/>
    <w:rsid w:val="003A0F90"/>
    <w:rsid w:val="003A39BB"/>
    <w:rsid w:val="003B1DD5"/>
    <w:rsid w:val="003B23F6"/>
    <w:rsid w:val="003B2DA3"/>
    <w:rsid w:val="003B59E2"/>
    <w:rsid w:val="003B6545"/>
    <w:rsid w:val="003B7AB4"/>
    <w:rsid w:val="003C05D5"/>
    <w:rsid w:val="003C2F0B"/>
    <w:rsid w:val="003C2F8B"/>
    <w:rsid w:val="003C3D6A"/>
    <w:rsid w:val="003C4067"/>
    <w:rsid w:val="003D3050"/>
    <w:rsid w:val="003D4688"/>
    <w:rsid w:val="003D7764"/>
    <w:rsid w:val="003E24D4"/>
    <w:rsid w:val="003E2A2A"/>
    <w:rsid w:val="003E4123"/>
    <w:rsid w:val="003E6F53"/>
    <w:rsid w:val="003F0C62"/>
    <w:rsid w:val="003F2B68"/>
    <w:rsid w:val="003F6EB5"/>
    <w:rsid w:val="00400921"/>
    <w:rsid w:val="004013E7"/>
    <w:rsid w:val="00402E7A"/>
    <w:rsid w:val="004077EB"/>
    <w:rsid w:val="0041123F"/>
    <w:rsid w:val="0041165F"/>
    <w:rsid w:val="00414068"/>
    <w:rsid w:val="00423A78"/>
    <w:rsid w:val="00426209"/>
    <w:rsid w:val="00427441"/>
    <w:rsid w:val="00431388"/>
    <w:rsid w:val="0043206D"/>
    <w:rsid w:val="0043562D"/>
    <w:rsid w:val="00441097"/>
    <w:rsid w:val="004421BF"/>
    <w:rsid w:val="00442C0D"/>
    <w:rsid w:val="00443F71"/>
    <w:rsid w:val="004443DD"/>
    <w:rsid w:val="0044664E"/>
    <w:rsid w:val="00452B87"/>
    <w:rsid w:val="00452F07"/>
    <w:rsid w:val="00453268"/>
    <w:rsid w:val="0046129A"/>
    <w:rsid w:val="00463E0D"/>
    <w:rsid w:val="00464CBE"/>
    <w:rsid w:val="00466EB6"/>
    <w:rsid w:val="00467009"/>
    <w:rsid w:val="00472E69"/>
    <w:rsid w:val="004734A4"/>
    <w:rsid w:val="0047599E"/>
    <w:rsid w:val="00480812"/>
    <w:rsid w:val="004821DC"/>
    <w:rsid w:val="00482D43"/>
    <w:rsid w:val="00491C05"/>
    <w:rsid w:val="00492B1D"/>
    <w:rsid w:val="00492B70"/>
    <w:rsid w:val="004A27EF"/>
    <w:rsid w:val="004A30F0"/>
    <w:rsid w:val="004B151A"/>
    <w:rsid w:val="004B1E6B"/>
    <w:rsid w:val="004B3A3E"/>
    <w:rsid w:val="004B7D30"/>
    <w:rsid w:val="004C1147"/>
    <w:rsid w:val="004C28BB"/>
    <w:rsid w:val="004C2F53"/>
    <w:rsid w:val="004C4C15"/>
    <w:rsid w:val="004C7121"/>
    <w:rsid w:val="004D2E29"/>
    <w:rsid w:val="004D5EA0"/>
    <w:rsid w:val="004D6037"/>
    <w:rsid w:val="004D7FD1"/>
    <w:rsid w:val="004E0795"/>
    <w:rsid w:val="004E25EB"/>
    <w:rsid w:val="004E260F"/>
    <w:rsid w:val="004E30A2"/>
    <w:rsid w:val="004E5265"/>
    <w:rsid w:val="004F5BF0"/>
    <w:rsid w:val="00500237"/>
    <w:rsid w:val="00502FB5"/>
    <w:rsid w:val="00504B23"/>
    <w:rsid w:val="00504D88"/>
    <w:rsid w:val="0051258E"/>
    <w:rsid w:val="00513E9F"/>
    <w:rsid w:val="005142B5"/>
    <w:rsid w:val="00523948"/>
    <w:rsid w:val="005251C0"/>
    <w:rsid w:val="005259F7"/>
    <w:rsid w:val="00530CD2"/>
    <w:rsid w:val="00533F78"/>
    <w:rsid w:val="00535B54"/>
    <w:rsid w:val="00536A4C"/>
    <w:rsid w:val="005400BA"/>
    <w:rsid w:val="00541577"/>
    <w:rsid w:val="00541ACD"/>
    <w:rsid w:val="00543E12"/>
    <w:rsid w:val="00544001"/>
    <w:rsid w:val="005447E8"/>
    <w:rsid w:val="00557F8D"/>
    <w:rsid w:val="005600C0"/>
    <w:rsid w:val="0056349E"/>
    <w:rsid w:val="00564760"/>
    <w:rsid w:val="0056549B"/>
    <w:rsid w:val="00567CC6"/>
    <w:rsid w:val="005701F3"/>
    <w:rsid w:val="00570465"/>
    <w:rsid w:val="005714D9"/>
    <w:rsid w:val="0057382C"/>
    <w:rsid w:val="00573C8D"/>
    <w:rsid w:val="00574601"/>
    <w:rsid w:val="005776A1"/>
    <w:rsid w:val="00583624"/>
    <w:rsid w:val="005868CC"/>
    <w:rsid w:val="00586B86"/>
    <w:rsid w:val="0059058F"/>
    <w:rsid w:val="00590B83"/>
    <w:rsid w:val="00591A63"/>
    <w:rsid w:val="005924DD"/>
    <w:rsid w:val="00594E80"/>
    <w:rsid w:val="005A2617"/>
    <w:rsid w:val="005A2A40"/>
    <w:rsid w:val="005A2D46"/>
    <w:rsid w:val="005A3AD9"/>
    <w:rsid w:val="005C272A"/>
    <w:rsid w:val="005C3CD8"/>
    <w:rsid w:val="005D1D9E"/>
    <w:rsid w:val="005D2EFB"/>
    <w:rsid w:val="005D3D16"/>
    <w:rsid w:val="005E04AF"/>
    <w:rsid w:val="005E0644"/>
    <w:rsid w:val="005E1AE7"/>
    <w:rsid w:val="005E48C5"/>
    <w:rsid w:val="005E55BA"/>
    <w:rsid w:val="005E6AAE"/>
    <w:rsid w:val="005F05A2"/>
    <w:rsid w:val="005F0DDD"/>
    <w:rsid w:val="005F2972"/>
    <w:rsid w:val="00600615"/>
    <w:rsid w:val="00600D59"/>
    <w:rsid w:val="006036D6"/>
    <w:rsid w:val="006046F1"/>
    <w:rsid w:val="0061007E"/>
    <w:rsid w:val="006154F9"/>
    <w:rsid w:val="00622893"/>
    <w:rsid w:val="00626F58"/>
    <w:rsid w:val="00633054"/>
    <w:rsid w:val="00641112"/>
    <w:rsid w:val="00650F56"/>
    <w:rsid w:val="0065358A"/>
    <w:rsid w:val="00654C7B"/>
    <w:rsid w:val="00656D2A"/>
    <w:rsid w:val="006605F5"/>
    <w:rsid w:val="00660E95"/>
    <w:rsid w:val="00662F59"/>
    <w:rsid w:val="006639D0"/>
    <w:rsid w:val="00663FCD"/>
    <w:rsid w:val="00664AF3"/>
    <w:rsid w:val="006670F2"/>
    <w:rsid w:val="006679A2"/>
    <w:rsid w:val="0067201B"/>
    <w:rsid w:val="00672D01"/>
    <w:rsid w:val="006756D6"/>
    <w:rsid w:val="00675B7A"/>
    <w:rsid w:val="0067642D"/>
    <w:rsid w:val="006773BF"/>
    <w:rsid w:val="006829FC"/>
    <w:rsid w:val="00682CA6"/>
    <w:rsid w:val="0068303F"/>
    <w:rsid w:val="006839C1"/>
    <w:rsid w:val="00684D69"/>
    <w:rsid w:val="00687597"/>
    <w:rsid w:val="00695AB4"/>
    <w:rsid w:val="0069655B"/>
    <w:rsid w:val="00696BF0"/>
    <w:rsid w:val="00697BB8"/>
    <w:rsid w:val="006A19BD"/>
    <w:rsid w:val="006A425D"/>
    <w:rsid w:val="006A4FF0"/>
    <w:rsid w:val="006A52C6"/>
    <w:rsid w:val="006B1377"/>
    <w:rsid w:val="006B1692"/>
    <w:rsid w:val="006B22B3"/>
    <w:rsid w:val="006B3001"/>
    <w:rsid w:val="006B528B"/>
    <w:rsid w:val="006B6FA9"/>
    <w:rsid w:val="006B7C9B"/>
    <w:rsid w:val="006C24B7"/>
    <w:rsid w:val="006C2CAB"/>
    <w:rsid w:val="006C54E7"/>
    <w:rsid w:val="006C67B9"/>
    <w:rsid w:val="006C67FF"/>
    <w:rsid w:val="006C7157"/>
    <w:rsid w:val="006C74BD"/>
    <w:rsid w:val="006D04D7"/>
    <w:rsid w:val="006D17D9"/>
    <w:rsid w:val="006D3BB1"/>
    <w:rsid w:val="006D5046"/>
    <w:rsid w:val="006E01FB"/>
    <w:rsid w:val="006E06E2"/>
    <w:rsid w:val="006E1086"/>
    <w:rsid w:val="006E1AA1"/>
    <w:rsid w:val="006E2419"/>
    <w:rsid w:val="006E4958"/>
    <w:rsid w:val="006E58DE"/>
    <w:rsid w:val="006E5F8D"/>
    <w:rsid w:val="006E7CFE"/>
    <w:rsid w:val="006F0285"/>
    <w:rsid w:val="006F165E"/>
    <w:rsid w:val="006F17DB"/>
    <w:rsid w:val="006F1D31"/>
    <w:rsid w:val="006F2411"/>
    <w:rsid w:val="006F2ADD"/>
    <w:rsid w:val="006F3266"/>
    <w:rsid w:val="006F6213"/>
    <w:rsid w:val="006F7E46"/>
    <w:rsid w:val="00707917"/>
    <w:rsid w:val="00712418"/>
    <w:rsid w:val="007211CD"/>
    <w:rsid w:val="007244D5"/>
    <w:rsid w:val="007262CC"/>
    <w:rsid w:val="00733077"/>
    <w:rsid w:val="00734020"/>
    <w:rsid w:val="00734119"/>
    <w:rsid w:val="00736F9A"/>
    <w:rsid w:val="007427BE"/>
    <w:rsid w:val="00745014"/>
    <w:rsid w:val="00745CEC"/>
    <w:rsid w:val="0074608E"/>
    <w:rsid w:val="00747769"/>
    <w:rsid w:val="00750403"/>
    <w:rsid w:val="00751112"/>
    <w:rsid w:val="00752BCB"/>
    <w:rsid w:val="00753714"/>
    <w:rsid w:val="007563E4"/>
    <w:rsid w:val="0075688D"/>
    <w:rsid w:val="0075689B"/>
    <w:rsid w:val="00757E00"/>
    <w:rsid w:val="007604E4"/>
    <w:rsid w:val="00760625"/>
    <w:rsid w:val="00760DE9"/>
    <w:rsid w:val="007622B4"/>
    <w:rsid w:val="007627CE"/>
    <w:rsid w:val="007628B1"/>
    <w:rsid w:val="00764DF8"/>
    <w:rsid w:val="00767C8D"/>
    <w:rsid w:val="0077073D"/>
    <w:rsid w:val="007714B5"/>
    <w:rsid w:val="00771DDE"/>
    <w:rsid w:val="0077397E"/>
    <w:rsid w:val="007741C2"/>
    <w:rsid w:val="00775429"/>
    <w:rsid w:val="00781A19"/>
    <w:rsid w:val="00790053"/>
    <w:rsid w:val="00790707"/>
    <w:rsid w:val="007911C1"/>
    <w:rsid w:val="007950FB"/>
    <w:rsid w:val="007958A5"/>
    <w:rsid w:val="007960E2"/>
    <w:rsid w:val="007A1DD0"/>
    <w:rsid w:val="007B13D2"/>
    <w:rsid w:val="007B1760"/>
    <w:rsid w:val="007B251A"/>
    <w:rsid w:val="007C1184"/>
    <w:rsid w:val="007C2223"/>
    <w:rsid w:val="007C248E"/>
    <w:rsid w:val="007C499E"/>
    <w:rsid w:val="007C5D59"/>
    <w:rsid w:val="007C609A"/>
    <w:rsid w:val="007C6A57"/>
    <w:rsid w:val="007E16FD"/>
    <w:rsid w:val="007E43FA"/>
    <w:rsid w:val="007E4FD2"/>
    <w:rsid w:val="007E5CB6"/>
    <w:rsid w:val="007F4AE2"/>
    <w:rsid w:val="007F5EF5"/>
    <w:rsid w:val="007F6417"/>
    <w:rsid w:val="007F695E"/>
    <w:rsid w:val="0080503D"/>
    <w:rsid w:val="008051F1"/>
    <w:rsid w:val="008053FD"/>
    <w:rsid w:val="008113DC"/>
    <w:rsid w:val="00813129"/>
    <w:rsid w:val="00814FFB"/>
    <w:rsid w:val="0081797C"/>
    <w:rsid w:val="00817AC1"/>
    <w:rsid w:val="00820344"/>
    <w:rsid w:val="0082348E"/>
    <w:rsid w:val="00823A42"/>
    <w:rsid w:val="00826B1B"/>
    <w:rsid w:val="00830E93"/>
    <w:rsid w:val="00835043"/>
    <w:rsid w:val="0084068B"/>
    <w:rsid w:val="00843D4B"/>
    <w:rsid w:val="00844179"/>
    <w:rsid w:val="00845521"/>
    <w:rsid w:val="00852ABE"/>
    <w:rsid w:val="00855F56"/>
    <w:rsid w:val="0085655F"/>
    <w:rsid w:val="00862CC9"/>
    <w:rsid w:val="00863227"/>
    <w:rsid w:val="00870F51"/>
    <w:rsid w:val="00871829"/>
    <w:rsid w:val="008746C9"/>
    <w:rsid w:val="00874B56"/>
    <w:rsid w:val="0087510F"/>
    <w:rsid w:val="00877156"/>
    <w:rsid w:val="0088218D"/>
    <w:rsid w:val="008907C3"/>
    <w:rsid w:val="00897212"/>
    <w:rsid w:val="008A00B2"/>
    <w:rsid w:val="008A0127"/>
    <w:rsid w:val="008A202E"/>
    <w:rsid w:val="008A27B9"/>
    <w:rsid w:val="008B390A"/>
    <w:rsid w:val="008B3ADD"/>
    <w:rsid w:val="008B46D9"/>
    <w:rsid w:val="008C029C"/>
    <w:rsid w:val="008C16A4"/>
    <w:rsid w:val="008C43AA"/>
    <w:rsid w:val="008C4CC9"/>
    <w:rsid w:val="008C4D50"/>
    <w:rsid w:val="008C729C"/>
    <w:rsid w:val="008D3251"/>
    <w:rsid w:val="008D46B1"/>
    <w:rsid w:val="008E0330"/>
    <w:rsid w:val="008E0674"/>
    <w:rsid w:val="008F0341"/>
    <w:rsid w:val="009000DD"/>
    <w:rsid w:val="00901437"/>
    <w:rsid w:val="00903236"/>
    <w:rsid w:val="00903425"/>
    <w:rsid w:val="00903F7B"/>
    <w:rsid w:val="009053A5"/>
    <w:rsid w:val="009055B4"/>
    <w:rsid w:val="0090567F"/>
    <w:rsid w:val="009056ED"/>
    <w:rsid w:val="009066CF"/>
    <w:rsid w:val="00911AF2"/>
    <w:rsid w:val="00915AAA"/>
    <w:rsid w:val="00915C2F"/>
    <w:rsid w:val="00916DF7"/>
    <w:rsid w:val="00916E22"/>
    <w:rsid w:val="0092094F"/>
    <w:rsid w:val="00920B36"/>
    <w:rsid w:val="00921A86"/>
    <w:rsid w:val="00922071"/>
    <w:rsid w:val="009222BD"/>
    <w:rsid w:val="0092609D"/>
    <w:rsid w:val="00926E13"/>
    <w:rsid w:val="0093228B"/>
    <w:rsid w:val="0093458D"/>
    <w:rsid w:val="00937F1F"/>
    <w:rsid w:val="00937F97"/>
    <w:rsid w:val="00944927"/>
    <w:rsid w:val="009450AA"/>
    <w:rsid w:val="009465B9"/>
    <w:rsid w:val="00947C0D"/>
    <w:rsid w:val="0095248E"/>
    <w:rsid w:val="00954690"/>
    <w:rsid w:val="00955605"/>
    <w:rsid w:val="009561A5"/>
    <w:rsid w:val="009567FD"/>
    <w:rsid w:val="0096154C"/>
    <w:rsid w:val="0097130F"/>
    <w:rsid w:val="00974C6C"/>
    <w:rsid w:val="00975A20"/>
    <w:rsid w:val="00975F07"/>
    <w:rsid w:val="0097787C"/>
    <w:rsid w:val="00981AB3"/>
    <w:rsid w:val="00983CDF"/>
    <w:rsid w:val="00983EC7"/>
    <w:rsid w:val="0098433A"/>
    <w:rsid w:val="00987C8B"/>
    <w:rsid w:val="009929EE"/>
    <w:rsid w:val="009943E3"/>
    <w:rsid w:val="0099603C"/>
    <w:rsid w:val="00996E89"/>
    <w:rsid w:val="009977FF"/>
    <w:rsid w:val="009A0D02"/>
    <w:rsid w:val="009A4CC5"/>
    <w:rsid w:val="009A57FD"/>
    <w:rsid w:val="009A6808"/>
    <w:rsid w:val="009A79E2"/>
    <w:rsid w:val="009B05F5"/>
    <w:rsid w:val="009B2017"/>
    <w:rsid w:val="009B5474"/>
    <w:rsid w:val="009B5643"/>
    <w:rsid w:val="009C043B"/>
    <w:rsid w:val="009C4E91"/>
    <w:rsid w:val="009D45A0"/>
    <w:rsid w:val="009E115C"/>
    <w:rsid w:val="009E2516"/>
    <w:rsid w:val="009E2B45"/>
    <w:rsid w:val="009E2C7E"/>
    <w:rsid w:val="009E4577"/>
    <w:rsid w:val="009E7D5A"/>
    <w:rsid w:val="009F3090"/>
    <w:rsid w:val="009F39FC"/>
    <w:rsid w:val="00A0034B"/>
    <w:rsid w:val="00A0387F"/>
    <w:rsid w:val="00A0428B"/>
    <w:rsid w:val="00A0503F"/>
    <w:rsid w:val="00A06867"/>
    <w:rsid w:val="00A07255"/>
    <w:rsid w:val="00A073FD"/>
    <w:rsid w:val="00A14155"/>
    <w:rsid w:val="00A158C6"/>
    <w:rsid w:val="00A15FE2"/>
    <w:rsid w:val="00A179B1"/>
    <w:rsid w:val="00A20879"/>
    <w:rsid w:val="00A30E68"/>
    <w:rsid w:val="00A32A73"/>
    <w:rsid w:val="00A365E9"/>
    <w:rsid w:val="00A374ED"/>
    <w:rsid w:val="00A40DBC"/>
    <w:rsid w:val="00A418B0"/>
    <w:rsid w:val="00A43FEC"/>
    <w:rsid w:val="00A454B7"/>
    <w:rsid w:val="00A501B1"/>
    <w:rsid w:val="00A57A2A"/>
    <w:rsid w:val="00A64116"/>
    <w:rsid w:val="00A65EF8"/>
    <w:rsid w:val="00A6717D"/>
    <w:rsid w:val="00A677DE"/>
    <w:rsid w:val="00A67C18"/>
    <w:rsid w:val="00A700B8"/>
    <w:rsid w:val="00A701C7"/>
    <w:rsid w:val="00A7214D"/>
    <w:rsid w:val="00A72496"/>
    <w:rsid w:val="00A72E88"/>
    <w:rsid w:val="00A73409"/>
    <w:rsid w:val="00A76E34"/>
    <w:rsid w:val="00A82F64"/>
    <w:rsid w:val="00A8304F"/>
    <w:rsid w:val="00A86AC8"/>
    <w:rsid w:val="00A91EE3"/>
    <w:rsid w:val="00A91F2B"/>
    <w:rsid w:val="00A92AA5"/>
    <w:rsid w:val="00A940F1"/>
    <w:rsid w:val="00A96564"/>
    <w:rsid w:val="00AA094B"/>
    <w:rsid w:val="00AA261F"/>
    <w:rsid w:val="00AA745E"/>
    <w:rsid w:val="00AB6B98"/>
    <w:rsid w:val="00AC0CBA"/>
    <w:rsid w:val="00AC1398"/>
    <w:rsid w:val="00AC2C91"/>
    <w:rsid w:val="00AC2FD8"/>
    <w:rsid w:val="00AC3504"/>
    <w:rsid w:val="00AC49B4"/>
    <w:rsid w:val="00AD46C3"/>
    <w:rsid w:val="00AD7181"/>
    <w:rsid w:val="00AE5D2A"/>
    <w:rsid w:val="00AF43B5"/>
    <w:rsid w:val="00AF5972"/>
    <w:rsid w:val="00AF64DC"/>
    <w:rsid w:val="00AF7497"/>
    <w:rsid w:val="00B03483"/>
    <w:rsid w:val="00B07175"/>
    <w:rsid w:val="00B07EAE"/>
    <w:rsid w:val="00B14C82"/>
    <w:rsid w:val="00B14CC5"/>
    <w:rsid w:val="00B25F61"/>
    <w:rsid w:val="00B272F9"/>
    <w:rsid w:val="00B27629"/>
    <w:rsid w:val="00B2770D"/>
    <w:rsid w:val="00B30367"/>
    <w:rsid w:val="00B30A80"/>
    <w:rsid w:val="00B31064"/>
    <w:rsid w:val="00B32C76"/>
    <w:rsid w:val="00B32E01"/>
    <w:rsid w:val="00B3390E"/>
    <w:rsid w:val="00B3528C"/>
    <w:rsid w:val="00B42CE6"/>
    <w:rsid w:val="00B42E8D"/>
    <w:rsid w:val="00B43762"/>
    <w:rsid w:val="00B4385F"/>
    <w:rsid w:val="00B441F6"/>
    <w:rsid w:val="00B459CD"/>
    <w:rsid w:val="00B46388"/>
    <w:rsid w:val="00B46CFF"/>
    <w:rsid w:val="00B4750D"/>
    <w:rsid w:val="00B57096"/>
    <w:rsid w:val="00B62EBB"/>
    <w:rsid w:val="00B63659"/>
    <w:rsid w:val="00B63DBF"/>
    <w:rsid w:val="00B6403B"/>
    <w:rsid w:val="00B65C17"/>
    <w:rsid w:val="00B6664E"/>
    <w:rsid w:val="00B715FB"/>
    <w:rsid w:val="00B71F88"/>
    <w:rsid w:val="00B74361"/>
    <w:rsid w:val="00B774DA"/>
    <w:rsid w:val="00B83AE9"/>
    <w:rsid w:val="00B86DA1"/>
    <w:rsid w:val="00B87AFD"/>
    <w:rsid w:val="00B91301"/>
    <w:rsid w:val="00B922ED"/>
    <w:rsid w:val="00B92B7D"/>
    <w:rsid w:val="00B93529"/>
    <w:rsid w:val="00B950CB"/>
    <w:rsid w:val="00B95A0C"/>
    <w:rsid w:val="00B96144"/>
    <w:rsid w:val="00B976DE"/>
    <w:rsid w:val="00BA1F79"/>
    <w:rsid w:val="00BA31E6"/>
    <w:rsid w:val="00BB256D"/>
    <w:rsid w:val="00BB2A2E"/>
    <w:rsid w:val="00BB3AC3"/>
    <w:rsid w:val="00BB3EC6"/>
    <w:rsid w:val="00BB4E93"/>
    <w:rsid w:val="00BB7ECE"/>
    <w:rsid w:val="00BC27D9"/>
    <w:rsid w:val="00BC5F11"/>
    <w:rsid w:val="00BD24E5"/>
    <w:rsid w:val="00BD5635"/>
    <w:rsid w:val="00BD60D4"/>
    <w:rsid w:val="00BD625C"/>
    <w:rsid w:val="00BD74F1"/>
    <w:rsid w:val="00BE1131"/>
    <w:rsid w:val="00BE11D7"/>
    <w:rsid w:val="00BE1895"/>
    <w:rsid w:val="00BE52DB"/>
    <w:rsid w:val="00BE633E"/>
    <w:rsid w:val="00BF2767"/>
    <w:rsid w:val="00BF3203"/>
    <w:rsid w:val="00BF3296"/>
    <w:rsid w:val="00C05841"/>
    <w:rsid w:val="00C0629A"/>
    <w:rsid w:val="00C06346"/>
    <w:rsid w:val="00C154F0"/>
    <w:rsid w:val="00C21031"/>
    <w:rsid w:val="00C21AB5"/>
    <w:rsid w:val="00C22F76"/>
    <w:rsid w:val="00C251CD"/>
    <w:rsid w:val="00C2577F"/>
    <w:rsid w:val="00C25DC3"/>
    <w:rsid w:val="00C266F3"/>
    <w:rsid w:val="00C32095"/>
    <w:rsid w:val="00C331B2"/>
    <w:rsid w:val="00C34AD6"/>
    <w:rsid w:val="00C404D9"/>
    <w:rsid w:val="00C442F8"/>
    <w:rsid w:val="00C44341"/>
    <w:rsid w:val="00C4620A"/>
    <w:rsid w:val="00C50C14"/>
    <w:rsid w:val="00C50EAA"/>
    <w:rsid w:val="00C54AF4"/>
    <w:rsid w:val="00C60A50"/>
    <w:rsid w:val="00C610A1"/>
    <w:rsid w:val="00C70DE3"/>
    <w:rsid w:val="00C72AD5"/>
    <w:rsid w:val="00C72BAE"/>
    <w:rsid w:val="00C86287"/>
    <w:rsid w:val="00C8730C"/>
    <w:rsid w:val="00C8753E"/>
    <w:rsid w:val="00C90129"/>
    <w:rsid w:val="00C90587"/>
    <w:rsid w:val="00C91287"/>
    <w:rsid w:val="00C9299A"/>
    <w:rsid w:val="00C94FC6"/>
    <w:rsid w:val="00C96FFE"/>
    <w:rsid w:val="00CA365B"/>
    <w:rsid w:val="00CA6A2B"/>
    <w:rsid w:val="00CB2FDC"/>
    <w:rsid w:val="00CC102E"/>
    <w:rsid w:val="00CC6D5F"/>
    <w:rsid w:val="00CD1516"/>
    <w:rsid w:val="00CD326F"/>
    <w:rsid w:val="00CD411C"/>
    <w:rsid w:val="00CD725A"/>
    <w:rsid w:val="00CE3EA3"/>
    <w:rsid w:val="00CE4D24"/>
    <w:rsid w:val="00CE5002"/>
    <w:rsid w:val="00CE50E7"/>
    <w:rsid w:val="00CF2997"/>
    <w:rsid w:val="00CF3075"/>
    <w:rsid w:val="00CF40C8"/>
    <w:rsid w:val="00CF43DA"/>
    <w:rsid w:val="00CF4FF9"/>
    <w:rsid w:val="00CF521A"/>
    <w:rsid w:val="00CF6354"/>
    <w:rsid w:val="00D13F6A"/>
    <w:rsid w:val="00D15B32"/>
    <w:rsid w:val="00D22398"/>
    <w:rsid w:val="00D244B6"/>
    <w:rsid w:val="00D25982"/>
    <w:rsid w:val="00D30D9C"/>
    <w:rsid w:val="00D31EBC"/>
    <w:rsid w:val="00D32488"/>
    <w:rsid w:val="00D33775"/>
    <w:rsid w:val="00D34D05"/>
    <w:rsid w:val="00D34F99"/>
    <w:rsid w:val="00D37345"/>
    <w:rsid w:val="00D51819"/>
    <w:rsid w:val="00D574A9"/>
    <w:rsid w:val="00D61E06"/>
    <w:rsid w:val="00D62CB2"/>
    <w:rsid w:val="00D66DC6"/>
    <w:rsid w:val="00D71CC1"/>
    <w:rsid w:val="00D7297E"/>
    <w:rsid w:val="00D77AF0"/>
    <w:rsid w:val="00D8435A"/>
    <w:rsid w:val="00D85AB9"/>
    <w:rsid w:val="00D86109"/>
    <w:rsid w:val="00D873E3"/>
    <w:rsid w:val="00D9430F"/>
    <w:rsid w:val="00D9523B"/>
    <w:rsid w:val="00D96680"/>
    <w:rsid w:val="00D97625"/>
    <w:rsid w:val="00DA2A76"/>
    <w:rsid w:val="00DB2B27"/>
    <w:rsid w:val="00DB2E61"/>
    <w:rsid w:val="00DB3A35"/>
    <w:rsid w:val="00DB5EB7"/>
    <w:rsid w:val="00DB678C"/>
    <w:rsid w:val="00DC062C"/>
    <w:rsid w:val="00DC08D2"/>
    <w:rsid w:val="00DC25EF"/>
    <w:rsid w:val="00DC2AF7"/>
    <w:rsid w:val="00DC636A"/>
    <w:rsid w:val="00DD2855"/>
    <w:rsid w:val="00DD3167"/>
    <w:rsid w:val="00DD6472"/>
    <w:rsid w:val="00DE0293"/>
    <w:rsid w:val="00DE1F22"/>
    <w:rsid w:val="00DE2170"/>
    <w:rsid w:val="00DE4D67"/>
    <w:rsid w:val="00DE54E4"/>
    <w:rsid w:val="00DE5747"/>
    <w:rsid w:val="00DE60C3"/>
    <w:rsid w:val="00DE7AF6"/>
    <w:rsid w:val="00DF3A04"/>
    <w:rsid w:val="00DF478F"/>
    <w:rsid w:val="00DF4B40"/>
    <w:rsid w:val="00DF56A3"/>
    <w:rsid w:val="00DF5786"/>
    <w:rsid w:val="00DF6B34"/>
    <w:rsid w:val="00DF7AE9"/>
    <w:rsid w:val="00E02182"/>
    <w:rsid w:val="00E0319C"/>
    <w:rsid w:val="00E04D0E"/>
    <w:rsid w:val="00E06266"/>
    <w:rsid w:val="00E066D8"/>
    <w:rsid w:val="00E11A84"/>
    <w:rsid w:val="00E128BD"/>
    <w:rsid w:val="00E15F34"/>
    <w:rsid w:val="00E17EA5"/>
    <w:rsid w:val="00E23B02"/>
    <w:rsid w:val="00E25F1B"/>
    <w:rsid w:val="00E27C92"/>
    <w:rsid w:val="00E31616"/>
    <w:rsid w:val="00E3368E"/>
    <w:rsid w:val="00E3481E"/>
    <w:rsid w:val="00E3786D"/>
    <w:rsid w:val="00E46856"/>
    <w:rsid w:val="00E4713F"/>
    <w:rsid w:val="00E475F8"/>
    <w:rsid w:val="00E60035"/>
    <w:rsid w:val="00E67FB6"/>
    <w:rsid w:val="00E72F58"/>
    <w:rsid w:val="00E744BC"/>
    <w:rsid w:val="00E753C7"/>
    <w:rsid w:val="00E75F14"/>
    <w:rsid w:val="00E803A0"/>
    <w:rsid w:val="00E805F0"/>
    <w:rsid w:val="00E80687"/>
    <w:rsid w:val="00E8081B"/>
    <w:rsid w:val="00E828C5"/>
    <w:rsid w:val="00E8777C"/>
    <w:rsid w:val="00E90D1C"/>
    <w:rsid w:val="00E91441"/>
    <w:rsid w:val="00E914E8"/>
    <w:rsid w:val="00E96C5B"/>
    <w:rsid w:val="00EA1A58"/>
    <w:rsid w:val="00EA1ECE"/>
    <w:rsid w:val="00EA3A46"/>
    <w:rsid w:val="00EA4EA1"/>
    <w:rsid w:val="00EB4AC6"/>
    <w:rsid w:val="00EC2493"/>
    <w:rsid w:val="00EC3395"/>
    <w:rsid w:val="00EC3D9B"/>
    <w:rsid w:val="00EC542D"/>
    <w:rsid w:val="00EC5B5E"/>
    <w:rsid w:val="00EC6539"/>
    <w:rsid w:val="00ED600A"/>
    <w:rsid w:val="00ED662A"/>
    <w:rsid w:val="00EE0961"/>
    <w:rsid w:val="00EE0A71"/>
    <w:rsid w:val="00EE3A32"/>
    <w:rsid w:val="00EE4430"/>
    <w:rsid w:val="00EE63BF"/>
    <w:rsid w:val="00EF2C6D"/>
    <w:rsid w:val="00EF589A"/>
    <w:rsid w:val="00EF75B6"/>
    <w:rsid w:val="00F0184E"/>
    <w:rsid w:val="00F12448"/>
    <w:rsid w:val="00F13269"/>
    <w:rsid w:val="00F13773"/>
    <w:rsid w:val="00F138EC"/>
    <w:rsid w:val="00F16494"/>
    <w:rsid w:val="00F20AFD"/>
    <w:rsid w:val="00F21E2D"/>
    <w:rsid w:val="00F24523"/>
    <w:rsid w:val="00F26A05"/>
    <w:rsid w:val="00F26FD4"/>
    <w:rsid w:val="00F3001F"/>
    <w:rsid w:val="00F31398"/>
    <w:rsid w:val="00F31FC8"/>
    <w:rsid w:val="00F32CD4"/>
    <w:rsid w:val="00F33B23"/>
    <w:rsid w:val="00F33B8F"/>
    <w:rsid w:val="00F426C9"/>
    <w:rsid w:val="00F43840"/>
    <w:rsid w:val="00F506F1"/>
    <w:rsid w:val="00F50B14"/>
    <w:rsid w:val="00F52215"/>
    <w:rsid w:val="00F5360A"/>
    <w:rsid w:val="00F53ECA"/>
    <w:rsid w:val="00F54838"/>
    <w:rsid w:val="00F62582"/>
    <w:rsid w:val="00F636CD"/>
    <w:rsid w:val="00F63893"/>
    <w:rsid w:val="00F64BA9"/>
    <w:rsid w:val="00F65047"/>
    <w:rsid w:val="00F66820"/>
    <w:rsid w:val="00F6707D"/>
    <w:rsid w:val="00F70045"/>
    <w:rsid w:val="00F70266"/>
    <w:rsid w:val="00F70A0C"/>
    <w:rsid w:val="00F715CE"/>
    <w:rsid w:val="00F7195E"/>
    <w:rsid w:val="00F72A92"/>
    <w:rsid w:val="00F77572"/>
    <w:rsid w:val="00F81917"/>
    <w:rsid w:val="00F84965"/>
    <w:rsid w:val="00F86326"/>
    <w:rsid w:val="00F86416"/>
    <w:rsid w:val="00F918A1"/>
    <w:rsid w:val="00F92831"/>
    <w:rsid w:val="00F951BE"/>
    <w:rsid w:val="00FA06E4"/>
    <w:rsid w:val="00FA4320"/>
    <w:rsid w:val="00FB14AE"/>
    <w:rsid w:val="00FB18F1"/>
    <w:rsid w:val="00FC227F"/>
    <w:rsid w:val="00FC5853"/>
    <w:rsid w:val="00FC74EA"/>
    <w:rsid w:val="00FC7565"/>
    <w:rsid w:val="00FD2918"/>
    <w:rsid w:val="00FD3DB1"/>
    <w:rsid w:val="00FD5886"/>
    <w:rsid w:val="00FD604C"/>
    <w:rsid w:val="00FD6767"/>
    <w:rsid w:val="00FE0CD1"/>
    <w:rsid w:val="00FE3EFA"/>
    <w:rsid w:val="00FF0103"/>
    <w:rsid w:val="00FF09AA"/>
    <w:rsid w:val="00FF1694"/>
    <w:rsid w:val="00FF262E"/>
    <w:rsid w:val="00FF341A"/>
    <w:rsid w:val="00FF3525"/>
    <w:rsid w:val="00FF5F9F"/>
    <w:rsid w:val="00FF7076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B73C34-C61C-4C3A-9F7D-6BC39DE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22F7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3B8F"/>
    <w:pPr>
      <w:ind w:left="720"/>
      <w:contextualSpacing/>
    </w:pPr>
  </w:style>
  <w:style w:type="paragraph" w:customStyle="1" w:styleId="a4">
    <w:name w:val="Базовый"/>
    <w:rsid w:val="005251C0"/>
    <w:pPr>
      <w:tabs>
        <w:tab w:val="left" w:pos="709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1064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4B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064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4BF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5">
    <w:name w:val="Стиль5"/>
    <w:basedOn w:val="a"/>
    <w:rsid w:val="00626F58"/>
    <w:pPr>
      <w:suppressAutoHyphens/>
      <w:spacing w:after="0" w:line="240" w:lineRule="auto"/>
      <w:ind w:firstLine="720"/>
    </w:pPr>
    <w:rPr>
      <w:rFonts w:eastAsia="MS Mincho"/>
      <w:sz w:val="26"/>
      <w:lang w:eastAsia="ar-SA"/>
    </w:rPr>
  </w:style>
  <w:style w:type="paragraph" w:styleId="a9">
    <w:name w:val="Normal (Web)"/>
    <w:basedOn w:val="a"/>
    <w:rsid w:val="00303E62"/>
    <w:pPr>
      <w:spacing w:before="100" w:beforeAutospacing="1" w:after="100" w:afterAutospacing="1" w:line="240" w:lineRule="auto"/>
    </w:pPr>
    <w:rPr>
      <w:szCs w:val="24"/>
    </w:rPr>
  </w:style>
  <w:style w:type="character" w:customStyle="1" w:styleId="apple-style-span">
    <w:name w:val="apple-style-span"/>
    <w:basedOn w:val="a0"/>
    <w:rsid w:val="00303E62"/>
  </w:style>
  <w:style w:type="paragraph" w:styleId="aa">
    <w:name w:val="Body Text"/>
    <w:basedOn w:val="a"/>
    <w:link w:val="ab"/>
    <w:rsid w:val="0015311C"/>
    <w:pPr>
      <w:suppressAutoHyphens/>
      <w:spacing w:after="0" w:line="360" w:lineRule="auto"/>
      <w:jc w:val="both"/>
    </w:pPr>
    <w:rPr>
      <w:sz w:val="28"/>
      <w:lang w:eastAsia="ar-SA"/>
    </w:rPr>
  </w:style>
  <w:style w:type="character" w:customStyle="1" w:styleId="ab">
    <w:name w:val="Основной текст Знак"/>
    <w:basedOn w:val="a0"/>
    <w:link w:val="aa"/>
    <w:rsid w:val="0015311C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apple-converted-space">
    <w:name w:val="apple-converted-space"/>
    <w:basedOn w:val="a0"/>
    <w:rsid w:val="00A0428B"/>
  </w:style>
  <w:style w:type="character" w:styleId="ac">
    <w:name w:val="Hyperlink"/>
    <w:basedOn w:val="a0"/>
    <w:uiPriority w:val="99"/>
    <w:semiHidden/>
    <w:unhideWhenUsed/>
    <w:rsid w:val="00A0428B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A042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B%D0%BB%D0%B5%D0%BA%D1%86%D0%B8%D0%BE%D0%BD%D0%B5%D1%80" TargetMode="External"/><Relationship Id="rId18" Type="http://schemas.openxmlformats.org/officeDocument/2006/relationships/hyperlink" Target="https://ru.wikipedia.org/wiki/1840_%D0%B3%D0%BE%D0%B4" TargetMode="External"/><Relationship Id="rId26" Type="http://schemas.openxmlformats.org/officeDocument/2006/relationships/hyperlink" Target="https://ru.wikipedia.org/wiki/%D0%A7%D0%B5%D1%85%D0%BE%D0%B2_%D0%B2_%D1%84%D0%B8%D0%BB%D0%B0%D1%82%D0%B5%D0%BB%D0%B8%D0%B8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s://ru.wikipedia.org/wiki/%D0%A4%D0%B8%D0%BB%D0%B0%D1%82%D0%B5%D0%BB%D0%B8%D1%81%D1%82" TargetMode="External"/><Relationship Id="rId34" Type="http://schemas.openxmlformats.org/officeDocument/2006/relationships/hyperlink" Target="https://ru.wikipedia.org/wiki/%D0%9F%D1%80%D0%B5%D0%B7%D0%B8%D0%B4%D0%B5%D0%BD%D1%82_%D0%A1%D0%A8%D0%90" TargetMode="External"/><Relationship Id="rId42" Type="http://schemas.openxmlformats.org/officeDocument/2006/relationships/image" Target="media/image6.jpeg"/><Relationship Id="rId47" Type="http://schemas.openxmlformats.org/officeDocument/2006/relationships/image" Target="media/image11.jpeg"/><Relationship Id="rId50" Type="http://schemas.openxmlformats.org/officeDocument/2006/relationships/image" Target="media/image14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1%87%D1%82%D0%B0" TargetMode="External"/><Relationship Id="rId29" Type="http://schemas.openxmlformats.org/officeDocument/2006/relationships/hyperlink" Target="https://ru.wikipedia.org/wiki/%D0%90%D0%BA%D0%B0%D0%B4%D0%B5%D0%BC%D0%B8%D0%BA" TargetMode="External"/><Relationship Id="rId11" Type="http://schemas.openxmlformats.org/officeDocument/2006/relationships/hyperlink" Target="https://ru.wikipedia.org/wiki/%D0%9A%D0%BE%D0%BB%D0%BB%D0%B5%D0%BA%D1%86%D0%B8%D1%8F_(%D1%84%D0%B8%D0%BB%D0%B0%D1%82%D0%B5%D0%BB%D0%B8%D1%8F)" TargetMode="External"/><Relationship Id="rId24" Type="http://schemas.openxmlformats.org/officeDocument/2006/relationships/hyperlink" Target="https://ru.wikipedia.org/wiki/%D0%9A%D0%BE%D0%BB%D0%BB%D0%B5%D0%BA%D1%86%D0%B8%D0%BE%D0%BD%D0%B8%D1%80%D0%BE%D0%B2%D0%B0%D0%BD%D0%B8%D0%B5" TargetMode="External"/><Relationship Id="rId32" Type="http://schemas.openxmlformats.org/officeDocument/2006/relationships/hyperlink" Target="https://ru.wikipedia.org/wiki/%D0%92%D0%B0%D1%80%D1%8F%D0%B3_(%D0%BA%D1%80%D0%B5%D0%B9%D1%81%D0%B5%D1%80)" TargetMode="External"/><Relationship Id="rId37" Type="http://schemas.openxmlformats.org/officeDocument/2006/relationships/image" Target="media/image1.jpeg"/><Relationship Id="rId40" Type="http://schemas.openxmlformats.org/officeDocument/2006/relationships/image" Target="media/image4.jpeg"/><Relationship Id="rId45" Type="http://schemas.openxmlformats.org/officeDocument/2006/relationships/image" Target="media/image9.jpeg"/><Relationship Id="rId53" Type="http://schemas.openxmlformats.org/officeDocument/2006/relationships/image" Target="media/image17.jpe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7%D0%BD%D0%B0%D0%BA_%D0%BF%D0%BE%D1%87%D1%82%D0%BE%D0%B2%D0%BE%D0%B9_%D0%BE%D0%BF%D0%BB%D0%B0%D1%82%D1%8B" TargetMode="External"/><Relationship Id="rId19" Type="http://schemas.openxmlformats.org/officeDocument/2006/relationships/hyperlink" Target="https://ru.wikipedia.org/wiki/%D0%A7%D1%91%D1%80%D0%BD%D1%8B%D0%B9_%D0%BF%D0%B5%D0%BD%D0%BD%D0%B8" TargetMode="External"/><Relationship Id="rId31" Type="http://schemas.openxmlformats.org/officeDocument/2006/relationships/hyperlink" Target="https://ru.wikipedia.org/wiki/%D0%9F%D0%B0%D0%B2%D0%BB%D0%BE%D0%B2,_%D0%98%D0%B2%D0%B0%D0%BD_%D0%9F%D0%B5%D1%82%D1%80%D0%BE%D0%B2%D0%B8%D1%87" TargetMode="External"/><Relationship Id="rId44" Type="http://schemas.openxmlformats.org/officeDocument/2006/relationships/image" Target="media/image8.jpeg"/><Relationship Id="rId52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1%87%D1%82%D0%BE%D0%B2%D0%B0%D1%8F_%D0%BC%D0%B0%D1%80%D0%BA%D0%B0" TargetMode="External"/><Relationship Id="rId14" Type="http://schemas.openxmlformats.org/officeDocument/2006/relationships/hyperlink" Target="https://ru.wikipedia.org/wiki/%D0%A4%D0%B8%D0%BB%D0%B0%D1%82%D0%B5%D0%BB%D0%B8%D1%81%D1%82%D0%B8%D1%87%D0%B5%D1%81%D0%BA%D0%B8%D0%B5_%D0%BC%D0%B0%D1%82%D0%B5%D1%80%D0%B8%D0%B0%D0%BB%D1%8B" TargetMode="External"/><Relationship Id="rId22" Type="http://schemas.openxmlformats.org/officeDocument/2006/relationships/hyperlink" Target="https://ru.wikipedia.org/wiki/%D0%9F%D0%B0%D1%80%D0%B8%D0%B6" TargetMode="External"/><Relationship Id="rId27" Type="http://schemas.openxmlformats.org/officeDocument/2006/relationships/hyperlink" Target="https://ru.wikipedia.org/wiki/%D0%91%D0%BB%D0%BE%D0%BA,_%D0%90%D0%BB%D0%B5%D0%BA%D1%81%D0%B0%D0%BD%D0%B4%D1%80" TargetMode="External"/><Relationship Id="rId30" Type="http://schemas.openxmlformats.org/officeDocument/2006/relationships/hyperlink" Target="https://ru.wikipedia.org/wiki/%D0%91%D0%B0%D1%80%D0%B4%D0%B8%D0%BD,_%D0%98%D0%B2%D0%B0%D0%BD_%D0%9F%D0%B0%D0%B2%D0%BB%D0%BE%D0%B2%D0%B8%D1%87" TargetMode="External"/><Relationship Id="rId35" Type="http://schemas.openxmlformats.org/officeDocument/2006/relationships/hyperlink" Target="https://ru.wikipedia.org/wiki/%D0%A0%D1%83%D0%B7%D0%B2%D0%B5%D0%BB%D1%8C%D1%82,_%D0%A4%D1%80%D0%B0%D0%BD%D0%BA%D0%BB%D0%B8%D0%BD_%D0%94%D0%B5%D0%BB%D0%B0%D0%BD%D0%BE" TargetMode="External"/><Relationship Id="rId43" Type="http://schemas.openxmlformats.org/officeDocument/2006/relationships/image" Target="media/image7.jpeg"/><Relationship Id="rId48" Type="http://schemas.openxmlformats.org/officeDocument/2006/relationships/image" Target="media/image12.jpe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15.jpe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0%B8%D0%BB%D0%B0%D1%82%D0%B5%D0%BB%D0%B8%D1%8F" TargetMode="External"/><Relationship Id="rId17" Type="http://schemas.openxmlformats.org/officeDocument/2006/relationships/hyperlink" Target="https://ru.wikipedia.org/wiki/%D0%A4%D0%B8%D0%BB%D0%B0%D1%82%D0%B5%D0%BB%D0%B8%D1%81%D1%82%D0%B8%D1%87%D0%B5%D1%81%D0%BA%D0%B0%D1%8F_%D0%B2%D1%8B%D1%81%D1%82%D0%B0%D0%B2%D0%BA%D0%B0" TargetMode="External"/><Relationship Id="rId25" Type="http://schemas.openxmlformats.org/officeDocument/2006/relationships/hyperlink" Target="https://ru.wikipedia.org/wiki/%D0%9B%D0%B8%D1%82%D0%B5%D1%80%D0%B0%D1%82%D0%BE%D1%80" TargetMode="External"/><Relationship Id="rId33" Type="http://schemas.openxmlformats.org/officeDocument/2006/relationships/hyperlink" Target="https://ru.wikipedia.org/wiki/%D0%A0%D1%83%D0%B4%D0%BD%D0%B5%D0%B2,_%D0%92%D1%81%D0%B5%D0%B2%D0%BE%D0%BB%D0%BE%D0%B4_%D0%A4%D1%91%D0%B4%D0%BE%D1%80%D0%BE%D0%B2%D0%B8%D1%87" TargetMode="External"/><Relationship Id="rId38" Type="http://schemas.openxmlformats.org/officeDocument/2006/relationships/image" Target="media/image2.jpeg"/><Relationship Id="rId46" Type="http://schemas.openxmlformats.org/officeDocument/2006/relationships/image" Target="media/image10.jpeg"/><Relationship Id="rId20" Type="http://schemas.openxmlformats.org/officeDocument/2006/relationships/hyperlink" Target="https://ru.wikipedia.org/wiki/%D0%A4%D0%B8%D0%BB%D0%B0%D1%82%D0%B5%D0%BB%D0%B8%D1%81%D1%82" TargetMode="External"/><Relationship Id="rId41" Type="http://schemas.openxmlformats.org/officeDocument/2006/relationships/image" Target="media/image5.jpe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8%D1%81%D1%82%D0%BE%D1%80%D0%B8%D1%8F_%D0%BF%D0%BE%D1%87%D1%82%D1%8B" TargetMode="External"/><Relationship Id="rId23" Type="http://schemas.openxmlformats.org/officeDocument/2006/relationships/hyperlink" Target="https://ru.wikipedia.org/wiki/%D0%93%D1%80%D0%B0%D0%B2%D1%91%D1%80" TargetMode="External"/><Relationship Id="rId28" Type="http://schemas.openxmlformats.org/officeDocument/2006/relationships/hyperlink" Target="https://ru.wikipedia.org/wiki/%D0%9C._%D0%93%D0%BE%D1%80%D1%8C%D0%BA%D0%B8%D0%B9" TargetMode="External"/><Relationship Id="rId36" Type="http://schemas.openxmlformats.org/officeDocument/2006/relationships/hyperlink" Target="https://ru.wikipedia.org/wiki/%D0%9A%D0%B0%D1%80%D1%83%D0%B7%D0%BE,_%D0%AD%D0%BD%D1%80%D0%B8%D0%BA%D0%BE" TargetMode="External"/><Relationship Id="rId49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5F889-2A52-46F5-B0B3-A4D74479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1</Pages>
  <Words>9297</Words>
  <Characters>52995</Characters>
  <Application>Microsoft Office Word</Application>
  <DocSecurity>0</DocSecurity>
  <Lines>441</Lines>
  <Paragraphs>124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Hunko</dc:creator>
  <cp:keywords/>
  <dc:description/>
  <cp:lastModifiedBy>Dima Volodin</cp:lastModifiedBy>
  <cp:revision>987</cp:revision>
  <dcterms:created xsi:type="dcterms:W3CDTF">2014-05-18T07:38:00Z</dcterms:created>
  <dcterms:modified xsi:type="dcterms:W3CDTF">2016-05-28T06:15:00Z</dcterms:modified>
</cp:coreProperties>
</file>